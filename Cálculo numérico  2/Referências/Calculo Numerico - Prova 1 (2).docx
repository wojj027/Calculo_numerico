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20904D" w14:textId="77777777" w:rsidR="003C3F53" w:rsidRDefault="003C3F53" w:rsidP="00851A0B">
      <w:pPr>
        <w:spacing w:line="360" w:lineRule="auto"/>
      </w:pPr>
      <w:r>
        <w:t xml:space="preserve">Unidade Curricular: </w:t>
      </w:r>
      <w:r w:rsidR="003914F4">
        <w:t>Cálculo Numérico</w:t>
      </w:r>
      <w:r>
        <w:t xml:space="preserve">  </w:t>
      </w:r>
      <w:r>
        <w:tab/>
      </w:r>
      <w:r>
        <w:tab/>
      </w:r>
      <w:r w:rsidR="00851A0B">
        <w:t>Data: ____________________</w:t>
      </w:r>
    </w:p>
    <w:p w14:paraId="7D4CC498" w14:textId="77777777" w:rsidR="003C3F53" w:rsidRDefault="003C3F53" w:rsidP="00851A0B">
      <w:pPr>
        <w:spacing w:line="360" w:lineRule="auto"/>
      </w:pPr>
      <w:r>
        <w:t>Professor: Sérgio L. Avila</w:t>
      </w:r>
      <w:r w:rsidR="00851A0B">
        <w:t xml:space="preserve">                                        </w:t>
      </w:r>
      <w:r>
        <w:t>Aluno:</w:t>
      </w:r>
      <w:r w:rsidR="003E40DF">
        <w:t>_______________________________</w:t>
      </w:r>
    </w:p>
    <w:p w14:paraId="051EE758" w14:textId="77777777" w:rsidR="003C3F53" w:rsidRPr="003E40DF" w:rsidRDefault="003C3F53" w:rsidP="00851A0B">
      <w:pPr>
        <w:rPr>
          <w:spacing w:val="-4"/>
          <w:sz w:val="16"/>
          <w:szCs w:val="16"/>
        </w:rPr>
      </w:pPr>
      <w:r w:rsidRPr="003E40DF">
        <w:rPr>
          <w:b/>
          <w:sz w:val="16"/>
          <w:szCs w:val="16"/>
        </w:rPr>
        <w:t>Critérios de Avaliação por Questão:</w:t>
      </w:r>
      <w:r w:rsidR="00851A0B">
        <w:rPr>
          <w:b/>
          <w:sz w:val="16"/>
          <w:szCs w:val="16"/>
        </w:rPr>
        <w:t xml:space="preserve"> </w:t>
      </w:r>
      <w:r w:rsidR="003E40DF">
        <w:rPr>
          <w:spacing w:val="-4"/>
          <w:sz w:val="16"/>
          <w:szCs w:val="16"/>
        </w:rPr>
        <w:t>100% -</w:t>
      </w:r>
      <w:r w:rsidRPr="003E40DF">
        <w:rPr>
          <w:spacing w:val="-4"/>
          <w:sz w:val="16"/>
          <w:szCs w:val="16"/>
        </w:rPr>
        <w:t xml:space="preserve"> Organização impecável. Linha de raciocínio conforme solicitado. Resultado(s) exato(s). </w:t>
      </w:r>
      <w:r w:rsidR="00851A0B">
        <w:rPr>
          <w:spacing w:val="-4"/>
          <w:sz w:val="16"/>
          <w:szCs w:val="16"/>
        </w:rPr>
        <w:t xml:space="preserve"> </w:t>
      </w:r>
      <w:r w:rsidR="003E40DF">
        <w:rPr>
          <w:spacing w:val="-4"/>
          <w:sz w:val="16"/>
          <w:szCs w:val="16"/>
        </w:rPr>
        <w:t>5</w:t>
      </w:r>
      <w:r w:rsidR="00D04E8D">
        <w:rPr>
          <w:spacing w:val="-4"/>
          <w:sz w:val="16"/>
          <w:szCs w:val="16"/>
        </w:rPr>
        <w:t>0</w:t>
      </w:r>
      <w:r w:rsidR="003E40DF">
        <w:rPr>
          <w:spacing w:val="-4"/>
          <w:sz w:val="16"/>
          <w:szCs w:val="16"/>
        </w:rPr>
        <w:t xml:space="preserve">% - </w:t>
      </w:r>
      <w:r w:rsidRPr="003E40DF">
        <w:rPr>
          <w:spacing w:val="-4"/>
          <w:sz w:val="16"/>
          <w:szCs w:val="16"/>
        </w:rPr>
        <w:t>Organização adequada. Linha de raciocínio conforme solicitado. Resultado(s) impreciso(s).</w:t>
      </w:r>
      <w:r w:rsidR="00851A0B">
        <w:rPr>
          <w:spacing w:val="-4"/>
          <w:sz w:val="16"/>
          <w:szCs w:val="16"/>
        </w:rPr>
        <w:t xml:space="preserve"> </w:t>
      </w:r>
      <w:r w:rsidR="003E40DF">
        <w:rPr>
          <w:spacing w:val="-4"/>
          <w:sz w:val="16"/>
          <w:szCs w:val="16"/>
        </w:rPr>
        <w:t>0% -</w:t>
      </w:r>
      <w:r w:rsidRPr="003E40DF">
        <w:rPr>
          <w:spacing w:val="-4"/>
          <w:sz w:val="16"/>
          <w:szCs w:val="16"/>
        </w:rPr>
        <w:t xml:space="preserve"> Qualquer outra situação.</w:t>
      </w:r>
    </w:p>
    <w:p w14:paraId="0D9DD2A5" w14:textId="77777777" w:rsidR="00851A0B" w:rsidRDefault="00851A0B">
      <w:pPr>
        <w:jc w:val="center"/>
        <w:rPr>
          <w:b/>
          <w:u w:val="single"/>
        </w:rPr>
      </w:pPr>
    </w:p>
    <w:p w14:paraId="7AA6B5D7" w14:textId="77777777" w:rsidR="003C3F53" w:rsidRDefault="003C3F53">
      <w:pPr>
        <w:jc w:val="center"/>
      </w:pPr>
      <w:r>
        <w:rPr>
          <w:b/>
          <w:u w:val="single"/>
        </w:rPr>
        <w:t>1º Avaliação Escrita</w:t>
      </w:r>
    </w:p>
    <w:p w14:paraId="689AF842" w14:textId="77777777" w:rsidR="003C3F53" w:rsidRDefault="003C3F53">
      <w:pPr>
        <w:jc w:val="both"/>
      </w:pPr>
    </w:p>
    <w:p w14:paraId="1C32DF42" w14:textId="77777777" w:rsidR="001B242E" w:rsidRPr="001B242E" w:rsidRDefault="00E734EA" w:rsidP="001B242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Conceitue</w:t>
      </w:r>
      <w:r w:rsidR="001B242E" w:rsidRPr="001B242E">
        <w:rPr>
          <w:rFonts w:ascii="Arial" w:hAnsi="Arial" w:cs="Arial"/>
          <w:bCs/>
        </w:rPr>
        <w:t xml:space="preserve">: </w:t>
      </w:r>
    </w:p>
    <w:p w14:paraId="66ABB44D" w14:textId="77777777" w:rsidR="00B32F2F" w:rsidRPr="001B242E" w:rsidRDefault="001B242E" w:rsidP="001B242E">
      <w:pPr>
        <w:pStyle w:val="PargrafodaLista"/>
        <w:ind w:left="360"/>
        <w:jc w:val="both"/>
        <w:rPr>
          <w:rFonts w:ascii="Arial" w:hAnsi="Arial" w:cs="Arial"/>
        </w:rPr>
      </w:pPr>
      <w:r w:rsidRPr="001B242E">
        <w:rPr>
          <w:rFonts w:ascii="Arial" w:hAnsi="Arial" w:cs="Arial"/>
        </w:rPr>
        <w:t xml:space="preserve"> </w:t>
      </w:r>
      <w:r w:rsidRPr="001B242E">
        <w:rPr>
          <w:rFonts w:ascii="Arial" w:hAnsi="Arial" w:cs="Arial"/>
        </w:rPr>
        <w:tab/>
      </w:r>
    </w:p>
    <w:p w14:paraId="6430D931" w14:textId="2C0E5406" w:rsidR="00B32F2F" w:rsidRPr="00375C6A" w:rsidRDefault="00B32F2F" w:rsidP="00E734E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A1CAB">
        <w:rPr>
          <w:rFonts w:ascii="Arial" w:hAnsi="Arial" w:cs="Arial"/>
          <w:bCs/>
        </w:rPr>
        <w:t>Acurácia</w:t>
      </w:r>
      <w:r w:rsidR="00630D27" w:rsidRPr="008A1CAB">
        <w:rPr>
          <w:rFonts w:ascii="Arial" w:hAnsi="Arial" w:cs="Arial"/>
          <w:bCs/>
        </w:rPr>
        <w:t xml:space="preserve"> ou exatidão</w:t>
      </w:r>
      <w:r w:rsidRPr="008A1CAB">
        <w:rPr>
          <w:rFonts w:ascii="Arial" w:hAnsi="Arial" w:cs="Arial"/>
          <w:bCs/>
        </w:rPr>
        <w:t>:</w:t>
      </w:r>
      <w:r w:rsidR="001B242E" w:rsidRPr="008A1CAB">
        <w:rPr>
          <w:rFonts w:ascii="Arial" w:hAnsi="Arial" w:cs="Arial"/>
          <w:bCs/>
        </w:rPr>
        <w:tab/>
      </w:r>
      <w:r w:rsidR="001B242E" w:rsidRPr="008A1CAB">
        <w:rPr>
          <w:rFonts w:ascii="Arial" w:hAnsi="Arial" w:cs="Arial"/>
          <w:bCs/>
        </w:rPr>
        <w:tab/>
      </w:r>
      <w:r w:rsidR="001B242E" w:rsidRPr="008A1CAB">
        <w:rPr>
          <w:rFonts w:ascii="Arial" w:hAnsi="Arial" w:cs="Arial"/>
          <w:bCs/>
        </w:rPr>
        <w:tab/>
      </w:r>
      <w:r w:rsidR="001B242E" w:rsidRPr="008A1CAB">
        <w:rPr>
          <w:rFonts w:ascii="Arial" w:hAnsi="Arial" w:cs="Arial"/>
          <w:bCs/>
        </w:rPr>
        <w:tab/>
      </w:r>
      <w:r w:rsidR="001B242E" w:rsidRPr="008A1CAB">
        <w:rPr>
          <w:rFonts w:ascii="Arial" w:hAnsi="Arial" w:cs="Arial"/>
          <w:bCs/>
        </w:rPr>
        <w:tab/>
      </w:r>
      <w:r w:rsidR="008A1CAB" w:rsidRPr="008A1CAB">
        <w:rPr>
          <w:rFonts w:ascii="Arial" w:hAnsi="Arial" w:cs="Arial"/>
          <w:bCs/>
        </w:rPr>
        <w:tab/>
      </w:r>
      <w:r w:rsidR="008A1CAB" w:rsidRPr="008A1CAB">
        <w:rPr>
          <w:rFonts w:ascii="Arial" w:hAnsi="Arial" w:cs="Arial"/>
          <w:bCs/>
        </w:rPr>
        <w:tab/>
      </w:r>
      <w:r w:rsidR="008A1CAB" w:rsidRPr="008A1CAB">
        <w:rPr>
          <w:rFonts w:ascii="Arial" w:hAnsi="Arial" w:cs="Arial"/>
          <w:bCs/>
        </w:rPr>
        <w:tab/>
      </w:r>
      <w:r w:rsidR="008A1CAB" w:rsidRPr="008A1CAB">
        <w:rPr>
          <w:rFonts w:ascii="Arial" w:hAnsi="Arial" w:cs="Arial"/>
          <w:bCs/>
        </w:rPr>
        <w:tab/>
      </w:r>
      <w:r w:rsidR="00631982" w:rsidRPr="008A1CAB">
        <w:rPr>
          <w:rFonts w:ascii="Arial" w:hAnsi="Arial" w:cs="Arial"/>
          <w:bCs/>
        </w:rPr>
        <w:t>(0,</w:t>
      </w:r>
      <w:r w:rsidR="00253067" w:rsidRPr="008A1CAB">
        <w:rPr>
          <w:rFonts w:ascii="Arial" w:hAnsi="Arial" w:cs="Arial"/>
          <w:bCs/>
        </w:rPr>
        <w:t>2</w:t>
      </w:r>
      <w:r w:rsidR="007A6AE3">
        <w:rPr>
          <w:rFonts w:ascii="Arial" w:hAnsi="Arial" w:cs="Arial"/>
          <w:bCs/>
        </w:rPr>
        <w:t>0</w:t>
      </w:r>
      <w:r w:rsidR="00631982" w:rsidRPr="008A1CAB">
        <w:rPr>
          <w:rFonts w:ascii="Arial" w:hAnsi="Arial" w:cs="Arial"/>
          <w:bCs/>
        </w:rPr>
        <w:t>)</w:t>
      </w:r>
    </w:p>
    <w:p w14:paraId="3EEADF21" w14:textId="77777777" w:rsidR="00375C6A" w:rsidRPr="00375C6A" w:rsidRDefault="00375C6A" w:rsidP="00375C6A">
      <w:pPr>
        <w:pStyle w:val="PargrafodaLista"/>
        <w:ind w:left="720"/>
        <w:jc w:val="both"/>
        <w:rPr>
          <w:rFonts w:ascii="Arial" w:hAnsi="Arial" w:cs="Arial"/>
        </w:rPr>
      </w:pPr>
    </w:p>
    <w:p w14:paraId="0989013F" w14:textId="15571317" w:rsidR="00375C6A" w:rsidRPr="008A1CAB" w:rsidRDefault="00375C6A" w:rsidP="00375C6A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76A5FC4D" w14:textId="6574B791" w:rsidR="00B21A29" w:rsidRPr="008A1CAB" w:rsidRDefault="00B21A29" w:rsidP="00B32F2F">
      <w:pPr>
        <w:jc w:val="both"/>
        <w:rPr>
          <w:rFonts w:ascii="Arial" w:hAnsi="Arial" w:cs="Arial"/>
          <w:sz w:val="20"/>
          <w:szCs w:val="20"/>
        </w:rPr>
      </w:pPr>
    </w:p>
    <w:p w14:paraId="704F4D1D" w14:textId="31F4D623" w:rsidR="00B32F2F" w:rsidRPr="00375C6A" w:rsidRDefault="00B32F2F" w:rsidP="00E734E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A1CAB">
        <w:rPr>
          <w:rFonts w:ascii="Arial" w:hAnsi="Arial" w:cs="Arial"/>
          <w:bCs/>
        </w:rPr>
        <w:t>Precisão:</w:t>
      </w:r>
      <w:r w:rsidRPr="00E734EA">
        <w:rPr>
          <w:rFonts w:ascii="Arial" w:hAnsi="Arial" w:cs="Arial"/>
          <w:bCs/>
        </w:rPr>
        <w:t xml:space="preserve"> </w:t>
      </w:r>
      <w:r w:rsidR="00631982" w:rsidRPr="00E734EA">
        <w:rPr>
          <w:rFonts w:ascii="Arial" w:hAnsi="Arial" w:cs="Arial"/>
          <w:bCs/>
        </w:rPr>
        <w:tab/>
      </w:r>
      <w:r w:rsidR="00631982" w:rsidRPr="00E734EA">
        <w:rPr>
          <w:rFonts w:ascii="Arial" w:hAnsi="Arial" w:cs="Arial"/>
          <w:bCs/>
        </w:rPr>
        <w:tab/>
      </w:r>
      <w:r w:rsidR="00631982" w:rsidRPr="00E734EA">
        <w:rPr>
          <w:rFonts w:ascii="Arial" w:hAnsi="Arial" w:cs="Arial"/>
          <w:bCs/>
        </w:rPr>
        <w:tab/>
      </w:r>
      <w:r w:rsidR="00631982" w:rsidRPr="00E734EA">
        <w:rPr>
          <w:rFonts w:ascii="Arial" w:hAnsi="Arial" w:cs="Arial"/>
          <w:bCs/>
        </w:rPr>
        <w:tab/>
      </w:r>
      <w:r w:rsidR="001B242E" w:rsidRPr="00E734EA">
        <w:rPr>
          <w:rFonts w:ascii="Arial" w:hAnsi="Arial" w:cs="Arial"/>
          <w:bCs/>
        </w:rPr>
        <w:tab/>
      </w:r>
      <w:r w:rsidR="001B242E" w:rsidRPr="00E734EA">
        <w:rPr>
          <w:rFonts w:ascii="Arial" w:hAnsi="Arial" w:cs="Arial"/>
          <w:bCs/>
        </w:rPr>
        <w:tab/>
      </w:r>
      <w:r w:rsidR="001B242E" w:rsidRPr="00E734EA">
        <w:rPr>
          <w:rFonts w:ascii="Arial" w:hAnsi="Arial" w:cs="Arial"/>
          <w:bCs/>
        </w:rPr>
        <w:tab/>
      </w:r>
      <w:r w:rsidR="008A1CAB">
        <w:rPr>
          <w:rFonts w:ascii="Arial" w:hAnsi="Arial" w:cs="Arial"/>
          <w:bCs/>
        </w:rPr>
        <w:tab/>
      </w:r>
      <w:r w:rsidR="008A1CAB">
        <w:rPr>
          <w:rFonts w:ascii="Arial" w:hAnsi="Arial" w:cs="Arial"/>
          <w:bCs/>
        </w:rPr>
        <w:tab/>
      </w:r>
      <w:r w:rsidR="008A1CAB">
        <w:rPr>
          <w:rFonts w:ascii="Arial" w:hAnsi="Arial" w:cs="Arial"/>
          <w:bCs/>
        </w:rPr>
        <w:tab/>
      </w:r>
      <w:r w:rsidR="00631982" w:rsidRPr="00E734EA">
        <w:rPr>
          <w:rFonts w:ascii="Arial" w:hAnsi="Arial" w:cs="Arial"/>
          <w:bCs/>
        </w:rPr>
        <w:t>(0,</w:t>
      </w:r>
      <w:r w:rsidR="00253067" w:rsidRPr="00E734EA">
        <w:rPr>
          <w:rFonts w:ascii="Arial" w:hAnsi="Arial" w:cs="Arial"/>
          <w:bCs/>
        </w:rPr>
        <w:t>2</w:t>
      </w:r>
      <w:r w:rsidR="007A6AE3">
        <w:rPr>
          <w:rFonts w:ascii="Arial" w:hAnsi="Arial" w:cs="Arial"/>
          <w:bCs/>
        </w:rPr>
        <w:t>0</w:t>
      </w:r>
      <w:r w:rsidR="00631982" w:rsidRPr="00E734EA">
        <w:rPr>
          <w:rFonts w:ascii="Arial" w:hAnsi="Arial" w:cs="Arial"/>
          <w:bCs/>
        </w:rPr>
        <w:t>)</w:t>
      </w:r>
    </w:p>
    <w:p w14:paraId="493EDA83" w14:textId="77777777" w:rsidR="00375C6A" w:rsidRPr="00375C6A" w:rsidRDefault="00375C6A" w:rsidP="00375C6A">
      <w:pPr>
        <w:pStyle w:val="PargrafodaLista"/>
        <w:ind w:left="720"/>
        <w:jc w:val="both"/>
        <w:rPr>
          <w:rFonts w:ascii="Arial" w:hAnsi="Arial" w:cs="Arial"/>
        </w:rPr>
      </w:pPr>
    </w:p>
    <w:p w14:paraId="0B51A0D8" w14:textId="77777777" w:rsidR="00375C6A" w:rsidRPr="008A1CAB" w:rsidRDefault="00375C6A" w:rsidP="00375C6A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20F09989" w14:textId="77777777" w:rsidR="00375C6A" w:rsidRPr="00E734EA" w:rsidRDefault="00375C6A" w:rsidP="00375C6A">
      <w:pPr>
        <w:pStyle w:val="PargrafodaLista"/>
        <w:ind w:left="720"/>
        <w:jc w:val="both"/>
        <w:rPr>
          <w:rFonts w:ascii="Arial" w:hAnsi="Arial" w:cs="Arial"/>
        </w:rPr>
      </w:pPr>
    </w:p>
    <w:p w14:paraId="315D031E" w14:textId="4345B0DD" w:rsidR="00631982" w:rsidRPr="00375C6A" w:rsidRDefault="00631982" w:rsidP="00E734E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E734EA">
        <w:rPr>
          <w:rFonts w:ascii="Arial" w:hAnsi="Arial" w:cs="Arial"/>
        </w:rPr>
        <w:t>Erros Inerentes:</w:t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</w:rPr>
        <w:tab/>
      </w:r>
      <w:r w:rsidRPr="00E734EA">
        <w:rPr>
          <w:rFonts w:ascii="Arial" w:hAnsi="Arial" w:cs="Arial"/>
          <w:bCs/>
        </w:rPr>
        <w:t>(0,</w:t>
      </w:r>
      <w:r w:rsidR="00253067" w:rsidRPr="00E734EA">
        <w:rPr>
          <w:rFonts w:ascii="Arial" w:hAnsi="Arial" w:cs="Arial"/>
          <w:bCs/>
        </w:rPr>
        <w:t>2</w:t>
      </w:r>
      <w:r w:rsidR="007A6AE3">
        <w:rPr>
          <w:rFonts w:ascii="Arial" w:hAnsi="Arial" w:cs="Arial"/>
          <w:bCs/>
        </w:rPr>
        <w:t>0</w:t>
      </w:r>
      <w:r w:rsidRPr="00E734EA">
        <w:rPr>
          <w:rFonts w:ascii="Arial" w:hAnsi="Arial" w:cs="Arial"/>
          <w:bCs/>
        </w:rPr>
        <w:t>)</w:t>
      </w:r>
    </w:p>
    <w:p w14:paraId="735977B1" w14:textId="77777777" w:rsidR="00375C6A" w:rsidRPr="00375C6A" w:rsidRDefault="00375C6A" w:rsidP="00375C6A">
      <w:pPr>
        <w:pStyle w:val="PargrafodaLista"/>
        <w:ind w:left="720"/>
        <w:jc w:val="both"/>
        <w:rPr>
          <w:rFonts w:ascii="Arial" w:hAnsi="Arial" w:cs="Arial"/>
        </w:rPr>
      </w:pPr>
    </w:p>
    <w:p w14:paraId="4A51B284" w14:textId="77777777" w:rsidR="00375C6A" w:rsidRPr="008A1CAB" w:rsidRDefault="00375C6A" w:rsidP="00375C6A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259DE81B" w14:textId="77777777" w:rsidR="00375C6A" w:rsidRPr="00375C6A" w:rsidRDefault="00375C6A" w:rsidP="00375C6A">
      <w:pPr>
        <w:ind w:left="360"/>
        <w:jc w:val="both"/>
        <w:rPr>
          <w:rFonts w:ascii="Arial" w:hAnsi="Arial" w:cs="Arial"/>
        </w:rPr>
      </w:pPr>
    </w:p>
    <w:p w14:paraId="073138BC" w14:textId="77777777" w:rsidR="008A1CAB" w:rsidRPr="00631982" w:rsidRDefault="008A1CAB" w:rsidP="00631982">
      <w:pPr>
        <w:pStyle w:val="PargrafodaLista"/>
        <w:ind w:left="1080"/>
        <w:jc w:val="both"/>
        <w:rPr>
          <w:rFonts w:ascii="Arial" w:hAnsi="Arial" w:cs="Arial"/>
        </w:rPr>
      </w:pPr>
    </w:p>
    <w:p w14:paraId="5289751A" w14:textId="63B75439" w:rsidR="00E734EA" w:rsidRDefault="00631982" w:rsidP="00E734E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A1CAB">
        <w:rPr>
          <w:rFonts w:ascii="Arial" w:hAnsi="Arial" w:cs="Arial"/>
        </w:rPr>
        <w:t xml:space="preserve">Estimativa inicial: </w:t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9903E6" w:rsidRPr="008A1CAB">
        <w:rPr>
          <w:rFonts w:ascii="Arial" w:hAnsi="Arial" w:cs="Arial"/>
        </w:rPr>
        <w:t>(0,</w:t>
      </w:r>
      <w:r w:rsidR="00E734EA" w:rsidRPr="008A1CAB">
        <w:rPr>
          <w:rFonts w:ascii="Arial" w:hAnsi="Arial" w:cs="Arial"/>
        </w:rPr>
        <w:t>2</w:t>
      </w:r>
      <w:r w:rsidR="007A6AE3">
        <w:rPr>
          <w:rFonts w:ascii="Arial" w:hAnsi="Arial" w:cs="Arial"/>
        </w:rPr>
        <w:t>0</w:t>
      </w:r>
      <w:r w:rsidR="009903E6" w:rsidRPr="008A1CAB">
        <w:rPr>
          <w:rFonts w:ascii="Arial" w:hAnsi="Arial" w:cs="Arial"/>
        </w:rPr>
        <w:t xml:space="preserve">) </w:t>
      </w:r>
    </w:p>
    <w:p w14:paraId="18CDBF25" w14:textId="77777777" w:rsidR="00375C6A" w:rsidRPr="00375C6A" w:rsidRDefault="00375C6A" w:rsidP="00375C6A">
      <w:pPr>
        <w:pStyle w:val="PargrafodaLista"/>
        <w:ind w:left="720"/>
        <w:jc w:val="both"/>
        <w:rPr>
          <w:rFonts w:ascii="Arial" w:hAnsi="Arial" w:cs="Arial"/>
        </w:rPr>
      </w:pPr>
    </w:p>
    <w:p w14:paraId="282AA212" w14:textId="77777777" w:rsidR="00375C6A" w:rsidRPr="008A1CAB" w:rsidRDefault="00375C6A" w:rsidP="00375C6A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10323E6C" w14:textId="77777777" w:rsidR="00375C6A" w:rsidRPr="00375C6A" w:rsidRDefault="00375C6A" w:rsidP="00375C6A">
      <w:pPr>
        <w:ind w:left="360"/>
        <w:jc w:val="both"/>
        <w:rPr>
          <w:rFonts w:ascii="Arial" w:hAnsi="Arial" w:cs="Arial"/>
        </w:rPr>
      </w:pPr>
    </w:p>
    <w:p w14:paraId="5025A110" w14:textId="77777777" w:rsidR="008A1CAB" w:rsidRPr="008A1CAB" w:rsidRDefault="008A1CAB" w:rsidP="008A1CAB">
      <w:pPr>
        <w:pStyle w:val="PargrafodaLista"/>
        <w:ind w:left="720"/>
        <w:jc w:val="both"/>
        <w:rPr>
          <w:rFonts w:ascii="Arial" w:hAnsi="Arial" w:cs="Arial"/>
        </w:rPr>
      </w:pPr>
    </w:p>
    <w:p w14:paraId="7E5E3CAF" w14:textId="735A1EFD" w:rsidR="00631982" w:rsidRDefault="00631982" w:rsidP="00E734E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A1CAB">
        <w:rPr>
          <w:rFonts w:ascii="Arial" w:hAnsi="Arial" w:cs="Arial"/>
        </w:rPr>
        <w:t>Critério de parada:</w:t>
      </w:r>
      <w:r w:rsidR="009903E6" w:rsidRPr="008A1CAB">
        <w:rPr>
          <w:rFonts w:ascii="Arial" w:hAnsi="Arial" w:cs="Arial"/>
        </w:rPr>
        <w:t xml:space="preserve"> </w:t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8A1CAB">
        <w:rPr>
          <w:rFonts w:ascii="Arial" w:hAnsi="Arial" w:cs="Arial"/>
        </w:rPr>
        <w:tab/>
      </w:r>
      <w:r w:rsidR="009903E6" w:rsidRPr="008A1CAB">
        <w:rPr>
          <w:rFonts w:ascii="Arial" w:hAnsi="Arial" w:cs="Arial"/>
        </w:rPr>
        <w:t>(0,</w:t>
      </w:r>
      <w:r w:rsidR="00E734EA" w:rsidRPr="008A1CAB">
        <w:rPr>
          <w:rFonts w:ascii="Arial" w:hAnsi="Arial" w:cs="Arial"/>
        </w:rPr>
        <w:t>2</w:t>
      </w:r>
      <w:r w:rsidR="007A6AE3">
        <w:rPr>
          <w:rFonts w:ascii="Arial" w:hAnsi="Arial" w:cs="Arial"/>
        </w:rPr>
        <w:t>0</w:t>
      </w:r>
      <w:r w:rsidR="009903E6" w:rsidRPr="008A1CAB">
        <w:rPr>
          <w:rFonts w:ascii="Arial" w:hAnsi="Arial" w:cs="Arial"/>
        </w:rPr>
        <w:t xml:space="preserve">) </w:t>
      </w:r>
      <w:r w:rsidRPr="008A1CAB">
        <w:rPr>
          <w:rFonts w:ascii="Arial" w:hAnsi="Arial" w:cs="Arial"/>
        </w:rPr>
        <w:t xml:space="preserve"> </w:t>
      </w:r>
    </w:p>
    <w:p w14:paraId="0526BA25" w14:textId="77777777" w:rsidR="00375C6A" w:rsidRPr="00375C6A" w:rsidRDefault="00375C6A" w:rsidP="00375C6A">
      <w:pPr>
        <w:pStyle w:val="PargrafodaLista"/>
        <w:ind w:left="720"/>
        <w:jc w:val="both"/>
        <w:rPr>
          <w:rFonts w:ascii="Arial" w:hAnsi="Arial" w:cs="Arial"/>
        </w:rPr>
      </w:pPr>
    </w:p>
    <w:p w14:paraId="39BFDE1B" w14:textId="77777777" w:rsidR="00375C6A" w:rsidRPr="008A1CAB" w:rsidRDefault="00375C6A" w:rsidP="00375C6A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5A69BB4A" w14:textId="77777777" w:rsidR="00375C6A" w:rsidRPr="00375C6A" w:rsidRDefault="00375C6A" w:rsidP="00375C6A">
      <w:pPr>
        <w:ind w:left="360"/>
        <w:jc w:val="both"/>
        <w:rPr>
          <w:rFonts w:ascii="Arial" w:hAnsi="Arial" w:cs="Arial"/>
        </w:rPr>
      </w:pPr>
    </w:p>
    <w:p w14:paraId="09F60760" w14:textId="3E859E81" w:rsidR="008A1CAB" w:rsidRDefault="008A1CAB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271E9049" w14:textId="77777777" w:rsidR="008A1CAB" w:rsidRDefault="008A1CAB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C707C80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5A87A62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6E846CA2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B771D41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6A98B9C7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931002B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746DDA65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99A7E7A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6E26310F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6C75FF8E" w14:textId="77777777" w:rsidR="00375C6A" w:rsidRDefault="00375C6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598E1096" w14:textId="1B45A094" w:rsidR="009903E6" w:rsidRDefault="009903E6" w:rsidP="009903E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métodos numéricos, determine a solução do seguinte sistema de equações lineares:</w:t>
      </w:r>
      <w:r>
        <w:rPr>
          <w:rFonts w:ascii="Arial" w:hAnsi="Arial" w:cs="Arial"/>
        </w:rPr>
        <w:tab/>
        <w:t>(</w:t>
      </w:r>
      <w:r w:rsidR="00B55C7F">
        <w:rPr>
          <w:rFonts w:ascii="Arial" w:hAnsi="Arial" w:cs="Arial"/>
        </w:rPr>
        <w:t>0</w:t>
      </w:r>
      <w:r>
        <w:rPr>
          <w:rFonts w:ascii="Arial" w:hAnsi="Arial" w:cs="Arial"/>
        </w:rPr>
        <w:t>,</w:t>
      </w:r>
      <w:r w:rsidR="00B55C7F">
        <w:rPr>
          <w:rFonts w:ascii="Arial" w:hAnsi="Arial" w:cs="Arial"/>
        </w:rPr>
        <w:t>5</w:t>
      </w:r>
      <w:r w:rsidR="00BE6DE7">
        <w:rPr>
          <w:rFonts w:ascii="Arial" w:hAnsi="Arial" w:cs="Arial"/>
        </w:rPr>
        <w:t>0</w:t>
      </w:r>
      <w:r>
        <w:rPr>
          <w:rFonts w:ascii="Arial" w:hAnsi="Arial" w:cs="Arial"/>
        </w:rPr>
        <w:t>)</w:t>
      </w:r>
    </w:p>
    <w:tbl>
      <w:tblPr>
        <w:tblStyle w:val="Tabelacomgrade"/>
        <w:tblpPr w:leftFromText="141" w:rightFromText="141" w:vertAnchor="text" w:horzAnchor="page" w:tblpX="5490" w:tblpY="177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9903E6" w14:paraId="420510A7" w14:textId="77777777" w:rsidTr="00E804FA">
        <w:trPr>
          <w:trHeight w:val="372"/>
        </w:trPr>
        <w:tc>
          <w:tcPr>
            <w:tcW w:w="1951" w:type="dxa"/>
          </w:tcPr>
          <w:p w14:paraId="3A1F3B09" w14:textId="77777777" w:rsidR="009903E6" w:rsidRDefault="009903E6" w:rsidP="00E804FA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Método utilizado:</w:t>
            </w:r>
          </w:p>
        </w:tc>
        <w:tc>
          <w:tcPr>
            <w:tcW w:w="3544" w:type="dxa"/>
          </w:tcPr>
          <w:p w14:paraId="5B28A9C0" w14:textId="77777777" w:rsidR="009903E6" w:rsidRDefault="009903E6" w:rsidP="00E804FA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lang w:eastAsia="en-US"/>
              </w:rPr>
            </w:pPr>
          </w:p>
        </w:tc>
      </w:tr>
      <w:tr w:rsidR="009903E6" w14:paraId="7B4FBB31" w14:textId="77777777" w:rsidTr="00E804FA">
        <w:trPr>
          <w:trHeight w:val="386"/>
        </w:trPr>
        <w:tc>
          <w:tcPr>
            <w:tcW w:w="1951" w:type="dxa"/>
          </w:tcPr>
          <w:p w14:paraId="575CB1B4" w14:textId="77777777" w:rsidR="009903E6" w:rsidRDefault="009903E6" w:rsidP="00E804FA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Solução:</w:t>
            </w:r>
          </w:p>
        </w:tc>
        <w:tc>
          <w:tcPr>
            <w:tcW w:w="3544" w:type="dxa"/>
          </w:tcPr>
          <w:p w14:paraId="1A1A3AD5" w14:textId="77777777" w:rsidR="009903E6" w:rsidRDefault="009903E6" w:rsidP="00E804FA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lang w:eastAsia="en-US"/>
              </w:rPr>
            </w:pPr>
          </w:p>
        </w:tc>
      </w:tr>
    </w:tbl>
    <w:p w14:paraId="3CCD4162" w14:textId="77777777" w:rsidR="009903E6" w:rsidRPr="0074791C" w:rsidRDefault="00F17722" w:rsidP="009903E6">
      <w:pPr>
        <w:pStyle w:val="PargrafodaLista"/>
        <w:autoSpaceDE w:val="0"/>
        <w:autoSpaceDN w:val="0"/>
        <w:adjustRightInd w:val="0"/>
        <w:spacing w:line="360" w:lineRule="auto"/>
        <w:ind w:left="720" w:firstLine="696"/>
        <w:rPr>
          <w:rFonts w:ascii="Arial" w:hAnsi="Arial" w:cs="Arial"/>
          <w:lang w:eastAsia="en-US"/>
        </w:rPr>
      </w:pPr>
      <w:r>
        <w:rPr>
          <w:noProof/>
        </w:rPr>
        <w:object w:dxaOrig="1440" w:dyaOrig="1440" w14:anchorId="2196A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0;text-align:left;margin-left:44.3pt;margin-top:8.3pt;width:114.95pt;height:74pt;z-index:251658240;mso-position-horizontal-relative:text;mso-position-vertical-relative:text">
            <v:imagedata r:id="rId7" o:title=""/>
            <w10:wrap type="square"/>
          </v:shape>
          <o:OLEObject Type="Embed" ProgID="Equation.3" ShapeID="_x0000_s2060" DrawAspect="Content" ObjectID="_1754983492" r:id="rId8"/>
        </w:object>
      </w:r>
    </w:p>
    <w:p w14:paraId="29522CBC" w14:textId="77777777" w:rsidR="009903E6" w:rsidRPr="0074791C" w:rsidRDefault="009903E6" w:rsidP="009903E6">
      <w:pPr>
        <w:pStyle w:val="PargrafodaLista"/>
        <w:autoSpaceDE w:val="0"/>
        <w:autoSpaceDN w:val="0"/>
        <w:adjustRightInd w:val="0"/>
        <w:spacing w:line="360" w:lineRule="auto"/>
        <w:ind w:left="720" w:firstLine="696"/>
        <w:rPr>
          <w:rFonts w:ascii="Arial" w:hAnsi="Arial" w:cs="Arial"/>
          <w:lang w:eastAsia="en-US"/>
        </w:rPr>
      </w:pPr>
    </w:p>
    <w:p w14:paraId="508B03DC" w14:textId="77777777" w:rsidR="009903E6" w:rsidRDefault="009903E6" w:rsidP="009903E6">
      <w:pPr>
        <w:jc w:val="both"/>
        <w:rPr>
          <w:rFonts w:ascii="Arial" w:hAnsi="Arial" w:cs="Arial"/>
          <w:sz w:val="20"/>
          <w:szCs w:val="20"/>
        </w:rPr>
      </w:pPr>
    </w:p>
    <w:p w14:paraId="001FE76B" w14:textId="77777777" w:rsidR="009903E6" w:rsidRDefault="009903E6" w:rsidP="009903E6">
      <w:pPr>
        <w:jc w:val="both"/>
        <w:rPr>
          <w:rFonts w:ascii="Arial" w:hAnsi="Arial" w:cs="Arial"/>
          <w:sz w:val="20"/>
          <w:szCs w:val="20"/>
        </w:rPr>
      </w:pPr>
    </w:p>
    <w:p w14:paraId="62FD94D6" w14:textId="77777777" w:rsidR="00E734EA" w:rsidRDefault="00E734EA" w:rsidP="009903E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543D2F3" w14:textId="77777777" w:rsidR="00E734EA" w:rsidRDefault="00E734EA" w:rsidP="009903E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6008A26" w14:textId="77777777" w:rsidR="00E734EA" w:rsidRDefault="00E734EA" w:rsidP="009903E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F067346" w14:textId="73FD8446" w:rsidR="00375C6A" w:rsidRDefault="007241B8" w:rsidP="009903E6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41B8">
        <w:rPr>
          <w:rFonts w:ascii="Arial" w:hAnsi="Arial" w:cs="Arial"/>
          <w:sz w:val="20"/>
          <w:szCs w:val="20"/>
        </w:rPr>
        <w:t>Explique a escolha e o funcionamento do método utilizado:</w:t>
      </w:r>
    </w:p>
    <w:p w14:paraId="3BECC4C8" w14:textId="77777777" w:rsidR="007241B8" w:rsidRDefault="007241B8" w:rsidP="009903E6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879AC2D" w14:textId="77777777" w:rsidR="007241B8" w:rsidRPr="008A1CAB" w:rsidRDefault="007241B8" w:rsidP="007241B8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5788BB27" w14:textId="77777777" w:rsidR="007241B8" w:rsidRPr="008A1CAB" w:rsidRDefault="007241B8" w:rsidP="007241B8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6BB5F952" w14:textId="626BEEE6" w:rsidR="007241B8" w:rsidRPr="007241B8" w:rsidRDefault="007241B8" w:rsidP="009903E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DC08D6C" w14:textId="77777777" w:rsidR="00E734EA" w:rsidRDefault="00E734EA" w:rsidP="009903E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D82F212" w14:textId="77777777" w:rsidR="00E734EA" w:rsidRDefault="00E734EA" w:rsidP="0063198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324E74CD" w14:textId="1B8962AB" w:rsidR="00074DC8" w:rsidRPr="003F0942" w:rsidRDefault="005A2719" w:rsidP="00412F70">
      <w:pPr>
        <w:pStyle w:val="PargrafodaLista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E83468" w:rsidRPr="00627BF1">
        <w:rPr>
          <w:rFonts w:ascii="Arial" w:hAnsi="Arial" w:cs="Arial"/>
        </w:rPr>
        <w:t xml:space="preserve"> </w:t>
      </w:r>
      <w:r w:rsidR="00E83468" w:rsidRPr="00534F6A">
        <w:rPr>
          <w:rFonts w:ascii="Arial" w:hAnsi="Arial" w:cs="Arial"/>
          <w:u w:val="single"/>
        </w:rPr>
        <w:t>Método de Newton-Raphson</w:t>
      </w:r>
      <w:r w:rsidR="00E83468" w:rsidRPr="00627BF1">
        <w:rPr>
          <w:rFonts w:ascii="Arial" w:hAnsi="Arial" w:cs="Arial"/>
        </w:rPr>
        <w:t xml:space="preserve"> para estimar a</w:t>
      </w:r>
      <w:r w:rsidR="00074DC8">
        <w:rPr>
          <w:rFonts w:ascii="Arial" w:hAnsi="Arial" w:cs="Arial"/>
        </w:rPr>
        <w:t>s</w:t>
      </w:r>
      <w:r w:rsidR="00E83468" w:rsidRPr="00627BF1">
        <w:rPr>
          <w:rFonts w:ascii="Arial" w:hAnsi="Arial" w:cs="Arial"/>
        </w:rPr>
        <w:t xml:space="preserve"> </w:t>
      </w:r>
      <w:r w:rsidR="00851A0B" w:rsidRPr="00627BF1">
        <w:rPr>
          <w:rFonts w:ascii="Arial" w:hAnsi="Arial" w:cs="Arial"/>
        </w:rPr>
        <w:t>raíz</w:t>
      </w:r>
      <w:r w:rsidR="00851A0B">
        <w:rPr>
          <w:rFonts w:ascii="Arial" w:hAnsi="Arial" w:cs="Arial"/>
        </w:rPr>
        <w:t>es</w:t>
      </w:r>
      <w:r w:rsidR="00E83468" w:rsidRPr="00627BF1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-4x+2</m:t>
        </m:r>
      </m:oMath>
      <w:r w:rsidR="00E83468" w:rsidRPr="00627BF1">
        <w:rPr>
          <w:rFonts w:ascii="Arial" w:hAnsi="Arial" w:cs="Arial"/>
        </w:rPr>
        <w:t xml:space="preserve">, utilizando uma aproximação inicial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=3</m:t>
        </m:r>
      </m:oMath>
      <w:r w:rsidR="00E83468" w:rsidRPr="00627BF1">
        <w:rPr>
          <w:rFonts w:ascii="Arial" w:hAnsi="Arial" w:cs="Arial"/>
        </w:rPr>
        <w:t xml:space="preserve">. </w:t>
      </w:r>
      <w:r w:rsidR="00B10B4E" w:rsidRPr="00627BF1">
        <w:rPr>
          <w:rFonts w:ascii="Arial" w:hAnsi="Arial" w:cs="Arial"/>
        </w:rPr>
        <w:t xml:space="preserve">Como critério de parada utilize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&lt;0,01%</m:t>
        </m:r>
      </m:oMath>
      <w:r w:rsidR="00B10B4E" w:rsidRPr="00627BF1">
        <w:rPr>
          <w:rFonts w:ascii="Arial" w:hAnsi="Arial" w:cs="Arial"/>
        </w:rPr>
        <w:t xml:space="preserve"> , onde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*100 [%]</m:t>
        </m:r>
      </m:oMath>
      <w:r w:rsidR="00B10B4E" w:rsidRPr="00627BF1">
        <w:rPr>
          <w:rFonts w:ascii="Arial" w:hAnsi="Arial" w:cs="Arial"/>
        </w:rPr>
        <w:t xml:space="preserve">. </w:t>
      </w:r>
      <w:r w:rsidR="00627BF1" w:rsidRPr="00627BF1">
        <w:rPr>
          <w:rFonts w:ascii="Arial" w:hAnsi="Arial" w:cs="Arial"/>
        </w:rPr>
        <w:t>Preencha a</w:t>
      </w:r>
      <w:r w:rsidR="00074DC8">
        <w:rPr>
          <w:rFonts w:ascii="Arial" w:hAnsi="Arial" w:cs="Arial"/>
        </w:rPr>
        <w:t>s</w:t>
      </w:r>
      <w:r w:rsidR="00627BF1" w:rsidRPr="00627BF1">
        <w:rPr>
          <w:rFonts w:ascii="Arial" w:hAnsi="Arial" w:cs="Arial"/>
        </w:rPr>
        <w:t xml:space="preserve"> tabela</w:t>
      </w:r>
      <w:r w:rsidR="00074DC8">
        <w:rPr>
          <w:rFonts w:ascii="Arial" w:hAnsi="Arial" w:cs="Arial"/>
        </w:rPr>
        <w:t>s</w:t>
      </w:r>
      <w:r w:rsidR="00627BF1" w:rsidRPr="00627BF1">
        <w:rPr>
          <w:rFonts w:ascii="Arial" w:hAnsi="Arial" w:cs="Arial"/>
        </w:rPr>
        <w:t xml:space="preserve"> proposta</w:t>
      </w:r>
      <w:r w:rsidR="00074DC8">
        <w:rPr>
          <w:rFonts w:ascii="Arial" w:hAnsi="Arial" w:cs="Arial"/>
        </w:rPr>
        <w:t>s</w:t>
      </w:r>
      <w:r w:rsidR="00627BF1" w:rsidRPr="00627BF1">
        <w:rPr>
          <w:rFonts w:ascii="Arial" w:hAnsi="Arial" w:cs="Arial"/>
        </w:rPr>
        <w:t xml:space="preserve">. </w:t>
      </w:r>
      <w:r w:rsidR="00627BF1">
        <w:rPr>
          <w:rFonts w:ascii="Arial" w:hAnsi="Arial" w:cs="Arial"/>
        </w:rPr>
        <w:t xml:space="preserve">Informe </w:t>
      </w:r>
      <w:r w:rsidR="00627BF1" w:rsidRPr="00627BF1">
        <w:rPr>
          <w:rFonts w:ascii="Arial" w:hAnsi="Arial" w:cs="Arial"/>
        </w:rPr>
        <w:t xml:space="preserve">o </w:t>
      </w:r>
      <w:r w:rsidR="00B10B4E" w:rsidRPr="00627BF1">
        <w:rPr>
          <w:rFonts w:ascii="Arial" w:hAnsi="Arial" w:cs="Arial"/>
        </w:rPr>
        <w:t>valor aproximado da raiz</w:t>
      </w:r>
      <w:r w:rsidR="00627BF1">
        <w:rPr>
          <w:rFonts w:ascii="Arial" w:hAnsi="Arial" w:cs="Arial"/>
        </w:rPr>
        <w:t>,</w:t>
      </w:r>
      <w:r w:rsidR="00B10B4E" w:rsidRPr="00627BF1">
        <w:rPr>
          <w:rFonts w:ascii="Arial" w:hAnsi="Arial" w:cs="Arial"/>
        </w:rPr>
        <w:t xml:space="preserve"> </w:t>
      </w:r>
      <w:r w:rsidR="008E1FC9" w:rsidRPr="00627BF1">
        <w:rPr>
          <w:rFonts w:ascii="Arial" w:hAnsi="Arial" w:cs="Arial"/>
        </w:rPr>
        <w:t xml:space="preserve">o número de iterações e </w:t>
      </w:r>
      <w:r w:rsidR="00B10B4E" w:rsidRPr="00627BF1">
        <w:rPr>
          <w:rFonts w:ascii="Arial" w:hAnsi="Arial" w:cs="Arial"/>
        </w:rPr>
        <w:t xml:space="preserve">o valor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  <w:r w:rsidR="00B10B4E" w:rsidRPr="00627BF1">
        <w:rPr>
          <w:rFonts w:ascii="Arial" w:hAnsi="Arial" w:cs="Arial"/>
        </w:rPr>
        <w:t xml:space="preserve"> </w:t>
      </w:r>
      <w:r w:rsidR="008E1FC9" w:rsidRPr="00627BF1">
        <w:rPr>
          <w:rFonts w:ascii="Arial" w:hAnsi="Arial" w:cs="Arial"/>
        </w:rPr>
        <w:t>que atendeu ao critério de parada</w:t>
      </w:r>
      <w:r w:rsidR="00B10B4E" w:rsidRPr="00627BF1">
        <w:rPr>
          <w:rFonts w:ascii="Arial" w:hAnsi="Arial" w:cs="Arial"/>
        </w:rPr>
        <w:t>.</w:t>
      </w:r>
      <w:r w:rsidR="00627BF1">
        <w:rPr>
          <w:rFonts w:ascii="Arial" w:hAnsi="Arial" w:cs="Arial"/>
        </w:rPr>
        <w:t xml:space="preserve"> Utilize a precisão de quatro casas decimais.</w:t>
      </w:r>
      <w:r w:rsidR="00DB1FA0">
        <w:rPr>
          <w:rFonts w:ascii="Arial" w:hAnsi="Arial" w:cs="Arial"/>
        </w:rPr>
        <w:tab/>
      </w:r>
      <w:r w:rsidR="00DB1FA0">
        <w:rPr>
          <w:rFonts w:ascii="Arial" w:hAnsi="Arial" w:cs="Arial"/>
        </w:rPr>
        <w:tab/>
      </w:r>
      <w:r w:rsidR="00DB1FA0">
        <w:rPr>
          <w:rFonts w:ascii="Arial" w:hAnsi="Arial" w:cs="Arial"/>
        </w:rPr>
        <w:tab/>
      </w:r>
      <w:r w:rsidR="005300C2">
        <w:rPr>
          <w:rFonts w:ascii="Arial" w:hAnsi="Arial" w:cs="Arial"/>
        </w:rPr>
        <w:tab/>
      </w:r>
      <w:r w:rsidR="005300C2">
        <w:rPr>
          <w:rFonts w:ascii="Arial" w:hAnsi="Arial" w:cs="Arial"/>
        </w:rPr>
        <w:tab/>
      </w:r>
      <w:r w:rsidR="005300C2">
        <w:rPr>
          <w:rFonts w:ascii="Arial" w:hAnsi="Arial" w:cs="Arial"/>
        </w:rPr>
        <w:tab/>
      </w:r>
      <w:r w:rsidR="009903E6" w:rsidRPr="003F0942">
        <w:rPr>
          <w:rFonts w:ascii="Arial" w:hAnsi="Arial" w:cs="Arial"/>
        </w:rPr>
        <w:tab/>
      </w:r>
      <w:r w:rsidR="009903E6" w:rsidRPr="003F0942">
        <w:rPr>
          <w:rFonts w:ascii="Arial" w:hAnsi="Arial" w:cs="Arial"/>
        </w:rPr>
        <w:tab/>
      </w:r>
      <w:r w:rsidR="009903E6" w:rsidRPr="003F0942">
        <w:rPr>
          <w:rFonts w:ascii="Arial" w:hAnsi="Arial" w:cs="Arial"/>
        </w:rPr>
        <w:tab/>
      </w:r>
      <w:r w:rsidR="009903E6" w:rsidRPr="003F0942">
        <w:rPr>
          <w:rFonts w:ascii="Arial" w:hAnsi="Arial" w:cs="Arial"/>
        </w:rPr>
        <w:tab/>
      </w:r>
      <w:r w:rsidR="003F0942">
        <w:rPr>
          <w:rFonts w:ascii="Arial" w:hAnsi="Arial" w:cs="Arial"/>
        </w:rPr>
        <w:t xml:space="preserve"> </w:t>
      </w:r>
      <w:r w:rsidR="009903E6" w:rsidRPr="003F0942">
        <w:rPr>
          <w:rFonts w:ascii="Arial" w:hAnsi="Arial" w:cs="Arial"/>
        </w:rPr>
        <w:tab/>
      </w:r>
      <w:r w:rsidR="003F0942">
        <w:rPr>
          <w:rFonts w:ascii="Arial" w:hAnsi="Arial" w:cs="Arial"/>
        </w:rPr>
        <w:t xml:space="preserve">        </w:t>
      </w:r>
      <w:r w:rsidR="009903E6" w:rsidRPr="003F0942">
        <w:rPr>
          <w:rFonts w:ascii="Arial" w:hAnsi="Arial" w:cs="Arial"/>
        </w:rPr>
        <w:t>(</w:t>
      </w:r>
      <w:r w:rsidR="003F0942">
        <w:rPr>
          <w:rFonts w:ascii="Arial" w:hAnsi="Arial" w:cs="Arial"/>
        </w:rPr>
        <w:t>1</w:t>
      </w:r>
      <w:r w:rsidR="00BE6DE7" w:rsidRPr="003F0942">
        <w:rPr>
          <w:rFonts w:ascii="Arial" w:hAnsi="Arial" w:cs="Arial"/>
        </w:rPr>
        <w:t>,</w:t>
      </w:r>
      <w:r w:rsidR="003F0942">
        <w:rPr>
          <w:rFonts w:ascii="Arial" w:hAnsi="Arial" w:cs="Arial"/>
        </w:rPr>
        <w:t>50</w:t>
      </w:r>
      <w:r w:rsidR="009903E6" w:rsidRPr="003F0942">
        <w:rPr>
          <w:rFonts w:ascii="Arial" w:hAnsi="Arial" w:cs="Arial"/>
        </w:rPr>
        <w:t>)</w:t>
      </w:r>
    </w:p>
    <w:p w14:paraId="06E3A3BC" w14:textId="77777777" w:rsidR="00B10B4E" w:rsidRDefault="00B10B4E" w:rsidP="00B10B4E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818"/>
        <w:gridCol w:w="1807"/>
        <w:gridCol w:w="1771"/>
        <w:gridCol w:w="1748"/>
      </w:tblGrid>
      <w:tr w:rsidR="006228D0" w14:paraId="0F5DAC46" w14:textId="77777777" w:rsidTr="00807332">
        <w:tc>
          <w:tcPr>
            <w:tcW w:w="1818" w:type="dxa"/>
          </w:tcPr>
          <w:p w14:paraId="660D0CCE" w14:textId="77777777" w:rsidR="006228D0" w:rsidRPr="00627BF1" w:rsidRDefault="006228D0" w:rsidP="00627B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7BF1">
              <w:rPr>
                <w:rFonts w:ascii="Arial" w:hAnsi="Arial" w:cs="Arial"/>
                <w:sz w:val="20"/>
                <w:szCs w:val="20"/>
              </w:rPr>
              <w:t>Iterações</w:t>
            </w:r>
          </w:p>
        </w:tc>
        <w:tc>
          <w:tcPr>
            <w:tcW w:w="1807" w:type="dxa"/>
          </w:tcPr>
          <w:p w14:paraId="1DB12CCE" w14:textId="77777777" w:rsidR="006228D0" w:rsidRPr="00627BF1" w:rsidRDefault="006228D0" w:rsidP="00627B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7BF1">
              <w:rPr>
                <w:rFonts w:ascii="Arial" w:hAnsi="Arial" w:cs="Arial"/>
                <w:sz w:val="20"/>
                <w:szCs w:val="20"/>
              </w:rPr>
              <w:t>Xi</w:t>
            </w:r>
          </w:p>
        </w:tc>
        <w:tc>
          <w:tcPr>
            <w:tcW w:w="1771" w:type="dxa"/>
          </w:tcPr>
          <w:p w14:paraId="311098E1" w14:textId="77777777" w:rsidR="006228D0" w:rsidRPr="00627BF1" w:rsidRDefault="006228D0" w:rsidP="00627B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7BF1">
              <w:rPr>
                <w:rFonts w:ascii="Arial" w:hAnsi="Arial" w:cs="Arial"/>
                <w:sz w:val="20"/>
                <w:szCs w:val="20"/>
              </w:rPr>
              <w:t>F(Xi)</w:t>
            </w:r>
          </w:p>
        </w:tc>
        <w:tc>
          <w:tcPr>
            <w:tcW w:w="1748" w:type="dxa"/>
          </w:tcPr>
          <w:p w14:paraId="64C5B27F" w14:textId="77777777" w:rsidR="006228D0" w:rsidRPr="00627BF1" w:rsidRDefault="006228D0" w:rsidP="00627B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7BF1">
              <w:rPr>
                <w:rFonts w:ascii="Arial" w:hAnsi="Arial" w:cs="Arial"/>
                <w:sz w:val="20"/>
                <w:szCs w:val="20"/>
              </w:rPr>
              <w:t>Ea</w:t>
            </w:r>
          </w:p>
        </w:tc>
      </w:tr>
      <w:tr w:rsidR="004937C0" w14:paraId="4BDBA7FF" w14:textId="77777777" w:rsidTr="00807332">
        <w:tc>
          <w:tcPr>
            <w:tcW w:w="1818" w:type="dxa"/>
          </w:tcPr>
          <w:p w14:paraId="17A6AFC1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7" w:type="dxa"/>
          </w:tcPr>
          <w:p w14:paraId="70B14D09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71" w:type="dxa"/>
          </w:tcPr>
          <w:p w14:paraId="5CE54EE0" w14:textId="77777777" w:rsidR="004937C0" w:rsidRDefault="00FF5954" w:rsidP="00FF59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748" w:type="dxa"/>
          </w:tcPr>
          <w:p w14:paraId="640FC3E9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937C0" w14:paraId="42D79C2E" w14:textId="77777777" w:rsidTr="00807332">
        <w:tc>
          <w:tcPr>
            <w:tcW w:w="1818" w:type="dxa"/>
          </w:tcPr>
          <w:p w14:paraId="44C8C01F" w14:textId="7BE4D4D8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647F40F9" w14:textId="1ED2110D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00EC76E3" w14:textId="6C47F014" w:rsidR="004937C0" w:rsidRDefault="004937C0" w:rsidP="00FF59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</w:tcPr>
          <w:p w14:paraId="0A99A18F" w14:textId="1A954A16" w:rsidR="004937C0" w:rsidRDefault="004937C0" w:rsidP="00FF5954">
            <w:pPr>
              <w:jc w:val="center"/>
              <w:rPr>
                <w:rFonts w:ascii="Arial" w:hAnsi="Arial" w:cs="Arial"/>
              </w:rPr>
            </w:pPr>
          </w:p>
        </w:tc>
      </w:tr>
      <w:tr w:rsidR="004937C0" w14:paraId="2E39AFA2" w14:textId="77777777" w:rsidTr="00807332">
        <w:tc>
          <w:tcPr>
            <w:tcW w:w="1818" w:type="dxa"/>
          </w:tcPr>
          <w:p w14:paraId="648F5CA6" w14:textId="30D0C274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6AE23CD8" w14:textId="463D180F" w:rsidR="004937C0" w:rsidRDefault="004937C0" w:rsidP="00FF59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044523EE" w14:textId="18852084" w:rsidR="004937C0" w:rsidRDefault="004937C0" w:rsidP="00FF59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</w:tcPr>
          <w:p w14:paraId="6B8025DE" w14:textId="14C65A5B" w:rsidR="004937C0" w:rsidRDefault="004937C0" w:rsidP="00FF5954">
            <w:pPr>
              <w:jc w:val="center"/>
              <w:rPr>
                <w:rFonts w:ascii="Arial" w:hAnsi="Arial" w:cs="Arial"/>
              </w:rPr>
            </w:pPr>
          </w:p>
        </w:tc>
      </w:tr>
      <w:tr w:rsidR="004937C0" w14:paraId="61E96A3E" w14:textId="77777777" w:rsidTr="00807332">
        <w:tc>
          <w:tcPr>
            <w:tcW w:w="1818" w:type="dxa"/>
          </w:tcPr>
          <w:p w14:paraId="7613A899" w14:textId="1CDD5F0E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6B37F21C" w14:textId="58BB19E6" w:rsidR="004937C0" w:rsidRDefault="004937C0" w:rsidP="00FF59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5C50182D" w14:textId="220C9BA0" w:rsidR="004937C0" w:rsidRDefault="004937C0" w:rsidP="00FF59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</w:tcPr>
          <w:p w14:paraId="07BC67DE" w14:textId="53C0AF29" w:rsidR="004937C0" w:rsidRDefault="004937C0" w:rsidP="00FF5954">
            <w:pPr>
              <w:jc w:val="center"/>
              <w:rPr>
                <w:rFonts w:ascii="Arial" w:hAnsi="Arial" w:cs="Arial"/>
              </w:rPr>
            </w:pPr>
          </w:p>
        </w:tc>
      </w:tr>
      <w:tr w:rsidR="004937C0" w14:paraId="44EB0DBE" w14:textId="77777777" w:rsidTr="00807332">
        <w:tc>
          <w:tcPr>
            <w:tcW w:w="1818" w:type="dxa"/>
          </w:tcPr>
          <w:p w14:paraId="529DA803" w14:textId="32D7F7DD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05434C9E" w14:textId="3C876FC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01DEEE7E" w14:textId="1BA8F9E4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</w:tcPr>
          <w:p w14:paraId="607007E0" w14:textId="73944F09" w:rsidR="004937C0" w:rsidRDefault="004937C0" w:rsidP="004937C0">
            <w:pPr>
              <w:rPr>
                <w:rFonts w:ascii="Arial" w:hAnsi="Arial" w:cs="Arial"/>
              </w:rPr>
            </w:pPr>
          </w:p>
        </w:tc>
      </w:tr>
      <w:tr w:rsidR="004937C0" w14:paraId="486780B2" w14:textId="77777777" w:rsidTr="00807332">
        <w:tc>
          <w:tcPr>
            <w:tcW w:w="1818" w:type="dxa"/>
          </w:tcPr>
          <w:p w14:paraId="087B1C0D" w14:textId="224CB992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75EFD305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0C7F5EC8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</w:tcPr>
          <w:p w14:paraId="0D63CACB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</w:tr>
      <w:tr w:rsidR="004937C0" w14:paraId="3B069E6E" w14:textId="77777777" w:rsidTr="00807332">
        <w:tc>
          <w:tcPr>
            <w:tcW w:w="1818" w:type="dxa"/>
          </w:tcPr>
          <w:p w14:paraId="45C11A49" w14:textId="2B0FA56E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1C1A3265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340C184C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</w:tcPr>
          <w:p w14:paraId="4F0CD9A6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</w:tr>
      <w:tr w:rsidR="004937C0" w14:paraId="3530F740" w14:textId="77777777" w:rsidTr="00807332">
        <w:tc>
          <w:tcPr>
            <w:tcW w:w="1818" w:type="dxa"/>
          </w:tcPr>
          <w:p w14:paraId="07F8B5BC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6B60A39E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7571D8AF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</w:tcPr>
          <w:p w14:paraId="2B92AE2E" w14:textId="77777777" w:rsidR="004937C0" w:rsidRDefault="004937C0" w:rsidP="004937C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C797F93" w14:textId="77777777" w:rsidR="00627BF1" w:rsidRDefault="00627BF1" w:rsidP="00627BF1">
      <w:pPr>
        <w:ind w:left="708"/>
        <w:jc w:val="both"/>
        <w:rPr>
          <w:rFonts w:ascii="Arial" w:hAnsi="Arial" w:cs="Arial"/>
        </w:rPr>
      </w:pPr>
    </w:p>
    <w:p w14:paraId="1DDFF3F3" w14:textId="77777777" w:rsidR="00D12E7B" w:rsidRDefault="00D12E7B" w:rsidP="00627BF1">
      <w:pPr>
        <w:ind w:left="708"/>
        <w:jc w:val="both"/>
        <w:rPr>
          <w:rFonts w:ascii="Arial" w:hAnsi="Arial" w:cs="Arial"/>
        </w:rPr>
      </w:pPr>
    </w:p>
    <w:p w14:paraId="189D4797" w14:textId="4059C7F9" w:rsidR="008366F4" w:rsidRDefault="008366F4" w:rsidP="008366F4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41B8">
        <w:rPr>
          <w:rFonts w:ascii="Arial" w:hAnsi="Arial" w:cs="Arial"/>
          <w:sz w:val="20"/>
          <w:szCs w:val="20"/>
        </w:rPr>
        <w:t xml:space="preserve">Explique </w:t>
      </w:r>
      <w:r>
        <w:rPr>
          <w:rFonts w:ascii="Arial" w:hAnsi="Arial" w:cs="Arial"/>
          <w:sz w:val="20"/>
          <w:szCs w:val="20"/>
        </w:rPr>
        <w:t>o</w:t>
      </w:r>
      <w:r w:rsidRPr="007241B8">
        <w:rPr>
          <w:rFonts w:ascii="Arial" w:hAnsi="Arial" w:cs="Arial"/>
          <w:sz w:val="20"/>
          <w:szCs w:val="20"/>
        </w:rPr>
        <w:t xml:space="preserve"> funcionamento do método utilizado</w:t>
      </w:r>
      <w:r w:rsidR="006B2463">
        <w:rPr>
          <w:rFonts w:ascii="Arial" w:hAnsi="Arial" w:cs="Arial"/>
          <w:sz w:val="20"/>
          <w:szCs w:val="20"/>
        </w:rPr>
        <w:t>, sua vantagem e desvantagem principais</w:t>
      </w:r>
      <w:r w:rsidRPr="007241B8">
        <w:rPr>
          <w:rFonts w:ascii="Arial" w:hAnsi="Arial" w:cs="Arial"/>
          <w:sz w:val="20"/>
          <w:szCs w:val="20"/>
        </w:rPr>
        <w:t>:</w:t>
      </w:r>
    </w:p>
    <w:p w14:paraId="64D037FB" w14:textId="77777777" w:rsidR="008366F4" w:rsidRDefault="008366F4" w:rsidP="008366F4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3008701" w14:textId="77777777" w:rsidR="008366F4" w:rsidRPr="008A1CAB" w:rsidRDefault="008366F4" w:rsidP="008366F4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6647FDA3" w14:textId="77777777" w:rsidR="008366F4" w:rsidRPr="008A1CAB" w:rsidRDefault="008366F4" w:rsidP="008366F4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6379F902" w14:textId="77777777" w:rsidR="00D12E7B" w:rsidRDefault="00D12E7B" w:rsidP="00627BF1">
      <w:pPr>
        <w:ind w:left="708"/>
        <w:jc w:val="both"/>
        <w:rPr>
          <w:rFonts w:ascii="Arial" w:hAnsi="Arial" w:cs="Arial"/>
        </w:rPr>
      </w:pPr>
    </w:p>
    <w:p w14:paraId="55EC8462" w14:textId="77777777" w:rsidR="00D12E7B" w:rsidRDefault="00D12E7B" w:rsidP="00627BF1">
      <w:pPr>
        <w:ind w:left="708"/>
        <w:jc w:val="both"/>
        <w:rPr>
          <w:rFonts w:ascii="Arial" w:hAnsi="Arial" w:cs="Arial"/>
        </w:rPr>
      </w:pPr>
    </w:p>
    <w:p w14:paraId="1C87B39C" w14:textId="77777777" w:rsidR="00D12E7B" w:rsidRDefault="00D12E7B" w:rsidP="00627BF1">
      <w:pPr>
        <w:ind w:left="708"/>
        <w:jc w:val="both"/>
        <w:rPr>
          <w:rFonts w:ascii="Arial" w:hAnsi="Arial" w:cs="Arial"/>
        </w:rPr>
      </w:pPr>
    </w:p>
    <w:p w14:paraId="7DA8E53D" w14:textId="77777777" w:rsidR="0074791C" w:rsidRDefault="0074791C" w:rsidP="0074791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Utilize</w:t>
      </w:r>
      <w:r w:rsidRPr="00627BF1">
        <w:rPr>
          <w:rFonts w:ascii="Arial" w:hAnsi="Arial" w:cs="Arial"/>
        </w:rPr>
        <w:t xml:space="preserve"> o </w:t>
      </w:r>
      <w:r w:rsidRPr="00534F6A">
        <w:rPr>
          <w:rFonts w:ascii="Arial" w:hAnsi="Arial" w:cs="Arial"/>
          <w:u w:val="single"/>
        </w:rPr>
        <w:t>Método de Gauss-Siedel</w:t>
      </w:r>
      <w:r w:rsidRPr="00627BF1">
        <w:rPr>
          <w:rFonts w:ascii="Arial" w:hAnsi="Arial" w:cs="Arial"/>
        </w:rPr>
        <w:t xml:space="preserve"> para estimar a </w:t>
      </w:r>
      <w:r>
        <w:rPr>
          <w:rFonts w:ascii="Arial" w:hAnsi="Arial" w:cs="Arial"/>
        </w:rPr>
        <w:t>solução do</w:t>
      </w:r>
      <w:r w:rsidR="00BF47AF">
        <w:rPr>
          <w:rFonts w:ascii="Arial" w:hAnsi="Arial" w:cs="Arial"/>
        </w:rPr>
        <w:t xml:space="preserve"> seguinte</w:t>
      </w:r>
      <w:r>
        <w:rPr>
          <w:rFonts w:ascii="Arial" w:hAnsi="Arial" w:cs="Arial"/>
        </w:rPr>
        <w:t xml:space="preserve"> sistema de equações lineares:</w:t>
      </w:r>
    </w:p>
    <w:p w14:paraId="536F4D7F" w14:textId="77777777" w:rsidR="0074791C" w:rsidRPr="0074791C" w:rsidRDefault="004A766B" w:rsidP="0074791C">
      <w:pPr>
        <w:pStyle w:val="PargrafodaLista"/>
        <w:autoSpaceDE w:val="0"/>
        <w:autoSpaceDN w:val="0"/>
        <w:adjustRightInd w:val="0"/>
        <w:spacing w:line="360" w:lineRule="auto"/>
        <w:ind w:left="720" w:firstLine="696"/>
        <w:rPr>
          <w:rFonts w:ascii="Arial" w:hAnsi="Arial" w:cs="Arial"/>
          <w:lang w:eastAsia="en-US"/>
        </w:rPr>
      </w:pPr>
      <w:r w:rsidRPr="004A766B">
        <w:rPr>
          <w:position w:val="-10"/>
          <w:lang w:val="en-US"/>
        </w:rPr>
        <w:object w:dxaOrig="1780" w:dyaOrig="360" w14:anchorId="2BF7E196">
          <v:shape id="_x0000_i1026" type="#_x0000_t75" style="width:89.5pt;height:17.5pt" o:ole="">
            <v:imagedata r:id="rId9" o:title=""/>
          </v:shape>
          <o:OLEObject Type="Embed" ProgID="Equation.3" ShapeID="_x0000_i1026" DrawAspect="Content" ObjectID="_1754983489" r:id="rId10"/>
        </w:object>
      </w:r>
    </w:p>
    <w:p w14:paraId="6FFCD02F" w14:textId="77777777" w:rsidR="00BF47AF" w:rsidRDefault="004A766B" w:rsidP="0074791C">
      <w:pPr>
        <w:pStyle w:val="PargrafodaLista"/>
        <w:autoSpaceDE w:val="0"/>
        <w:autoSpaceDN w:val="0"/>
        <w:adjustRightInd w:val="0"/>
        <w:spacing w:line="360" w:lineRule="auto"/>
        <w:ind w:left="720" w:firstLine="696"/>
        <w:rPr>
          <w:lang w:val="en-US"/>
        </w:rPr>
      </w:pPr>
      <w:r w:rsidRPr="004A766B">
        <w:rPr>
          <w:position w:val="-10"/>
          <w:lang w:val="en-US"/>
        </w:rPr>
        <w:object w:dxaOrig="1719" w:dyaOrig="360" w14:anchorId="5F95F083">
          <v:shape id="_x0000_i1027" type="#_x0000_t75" style="width:86pt;height:17.5pt" o:ole="">
            <v:imagedata r:id="rId11" o:title=""/>
          </v:shape>
          <o:OLEObject Type="Embed" ProgID="Equation.3" ShapeID="_x0000_i1027" DrawAspect="Content" ObjectID="_1754983490" r:id="rId12"/>
        </w:object>
      </w:r>
    </w:p>
    <w:p w14:paraId="50CB8D1D" w14:textId="77777777" w:rsidR="0074791C" w:rsidRDefault="00BF47AF" w:rsidP="00534F6A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Utilize c</w:t>
      </w:r>
      <w:r w:rsidR="00534F6A" w:rsidRPr="00627BF1">
        <w:rPr>
          <w:rFonts w:ascii="Arial" w:hAnsi="Arial" w:cs="Arial"/>
        </w:rPr>
        <w:t xml:space="preserve">omo critério de parada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&lt;0.05%</m:t>
        </m:r>
      </m:oMath>
      <w:r w:rsidR="00534F6A" w:rsidRPr="00627BF1">
        <w:rPr>
          <w:rFonts w:ascii="Arial" w:hAnsi="Arial" w:cs="Arial"/>
        </w:rPr>
        <w:t xml:space="preserve"> , onde</w:t>
      </w:r>
      <w:r w:rsidR="0074791C">
        <w:rPr>
          <w:rFonts w:ascii="Arial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a,i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j</m:t>
                    </m:r>
                  </m:sup>
                </m:sSubSup>
                <m:r>
                  <w:rPr>
                    <w:rFonts w:ascii="Cambria Math" w:hAnsi="Cambria Math" w:cs="Arial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j-1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j</m:t>
                    </m:r>
                  </m:sup>
                </m:sSubSup>
              </m:den>
            </m:f>
          </m:e>
        </m:d>
        <m:r>
          <w:rPr>
            <w:rFonts w:ascii="Cambria Math" w:hAnsi="Cambria Math" w:cs="Arial"/>
          </w:rPr>
          <m:t>*100 [%]</m:t>
        </m:r>
      </m:oMath>
      <w:r w:rsidR="00534F6A" w:rsidRPr="00627BF1">
        <w:rPr>
          <w:rFonts w:ascii="Arial" w:hAnsi="Arial" w:cs="Arial"/>
        </w:rPr>
        <w:t xml:space="preserve">. </w:t>
      </w:r>
    </w:p>
    <w:p w14:paraId="2BF17D0F" w14:textId="77777777" w:rsidR="00B54498" w:rsidRDefault="00B54498" w:rsidP="00B54498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627BF1">
        <w:rPr>
          <w:rFonts w:ascii="Arial" w:hAnsi="Arial" w:cs="Arial"/>
        </w:rPr>
        <w:t>tiliz</w:t>
      </w:r>
      <w:r>
        <w:rPr>
          <w:rFonts w:ascii="Arial" w:hAnsi="Arial" w:cs="Arial"/>
        </w:rPr>
        <w:t>e</w:t>
      </w:r>
      <w:r w:rsidRPr="00627B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Pr="00627BF1">
        <w:rPr>
          <w:rFonts w:ascii="Arial" w:hAnsi="Arial" w:cs="Arial"/>
        </w:rPr>
        <w:t xml:space="preserve"> aproximação inicial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=0</m:t>
        </m:r>
      </m:oMath>
      <w:r w:rsidRPr="00627BF1">
        <w:rPr>
          <w:rFonts w:ascii="Arial" w:hAnsi="Arial" w:cs="Arial"/>
        </w:rPr>
        <w:t xml:space="preserve">. </w:t>
      </w:r>
    </w:p>
    <w:p w14:paraId="58414454" w14:textId="2E5DC6E0" w:rsidR="00534F6A" w:rsidRDefault="00534F6A" w:rsidP="00534F6A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  <w:r w:rsidRPr="00627BF1">
        <w:rPr>
          <w:rFonts w:ascii="Arial" w:hAnsi="Arial" w:cs="Arial"/>
        </w:rPr>
        <w:t xml:space="preserve">Preencha a tabela proposta. </w:t>
      </w:r>
      <w:r>
        <w:rPr>
          <w:rFonts w:ascii="Arial" w:hAnsi="Arial" w:cs="Arial"/>
        </w:rPr>
        <w:t xml:space="preserve">Informe </w:t>
      </w:r>
      <w:r w:rsidR="00BF47AF">
        <w:rPr>
          <w:rFonts w:ascii="Arial" w:hAnsi="Arial" w:cs="Arial"/>
        </w:rPr>
        <w:t>o valor aproximado da solução</w:t>
      </w:r>
      <w:r>
        <w:rPr>
          <w:rFonts w:ascii="Arial" w:hAnsi="Arial" w:cs="Arial"/>
        </w:rPr>
        <w:t>,</w:t>
      </w:r>
      <w:r w:rsidRPr="00627BF1">
        <w:rPr>
          <w:rFonts w:ascii="Arial" w:hAnsi="Arial" w:cs="Arial"/>
        </w:rPr>
        <w:t xml:space="preserve"> o número de iterações e o valor de</w:t>
      </w:r>
      <w:r w:rsidR="00BF47AF">
        <w:rPr>
          <w:rFonts w:ascii="Arial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  <w:r w:rsidRPr="00627BF1">
        <w:rPr>
          <w:rFonts w:ascii="Arial" w:hAnsi="Arial" w:cs="Arial"/>
        </w:rPr>
        <w:t xml:space="preserve"> que atendeu ao critério de parada.</w:t>
      </w:r>
      <w:r>
        <w:rPr>
          <w:rFonts w:ascii="Arial" w:hAnsi="Arial" w:cs="Arial"/>
        </w:rPr>
        <w:t xml:space="preserve"> Utilize a precisão de quatro casas decimais.</w:t>
      </w:r>
      <w:r w:rsidR="009903E6">
        <w:rPr>
          <w:rFonts w:ascii="Arial" w:hAnsi="Arial" w:cs="Arial"/>
        </w:rPr>
        <w:t xml:space="preserve">      </w:t>
      </w:r>
      <w:r w:rsidR="00CA4629">
        <w:rPr>
          <w:rFonts w:ascii="Arial" w:hAnsi="Arial" w:cs="Arial"/>
        </w:rPr>
        <w:t>(</w:t>
      </w:r>
      <w:r w:rsidR="00BE6DE7">
        <w:rPr>
          <w:rFonts w:ascii="Arial" w:hAnsi="Arial" w:cs="Arial"/>
        </w:rPr>
        <w:t>1,</w:t>
      </w:r>
      <w:r w:rsidR="007A6AE3">
        <w:rPr>
          <w:rFonts w:ascii="Arial" w:hAnsi="Arial" w:cs="Arial"/>
        </w:rPr>
        <w:t>5</w:t>
      </w:r>
      <w:r w:rsidR="000E0D74">
        <w:rPr>
          <w:rFonts w:ascii="Arial" w:hAnsi="Arial" w:cs="Arial"/>
        </w:rPr>
        <w:t>)</w:t>
      </w:r>
    </w:p>
    <w:p w14:paraId="5AE72328" w14:textId="77777777" w:rsidR="00BF47AF" w:rsidRPr="00627BF1" w:rsidRDefault="00BF47AF" w:rsidP="00534F6A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818"/>
        <w:gridCol w:w="1807"/>
        <w:gridCol w:w="1771"/>
        <w:gridCol w:w="2651"/>
      </w:tblGrid>
      <w:tr w:rsidR="004A766B" w:rsidRPr="00627BF1" w14:paraId="7CC7ACA3" w14:textId="77777777" w:rsidTr="004A766B">
        <w:tc>
          <w:tcPr>
            <w:tcW w:w="1818" w:type="dxa"/>
          </w:tcPr>
          <w:p w14:paraId="703C8ACC" w14:textId="77777777" w:rsidR="004A766B" w:rsidRPr="00627BF1" w:rsidRDefault="004A766B" w:rsidP="00E80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7BF1">
              <w:rPr>
                <w:rFonts w:ascii="Arial" w:hAnsi="Arial" w:cs="Arial"/>
                <w:sz w:val="20"/>
                <w:szCs w:val="20"/>
              </w:rPr>
              <w:t>Iterações</w:t>
            </w:r>
          </w:p>
        </w:tc>
        <w:tc>
          <w:tcPr>
            <w:tcW w:w="1807" w:type="dxa"/>
          </w:tcPr>
          <w:p w14:paraId="5DA5A912" w14:textId="77777777" w:rsidR="004A766B" w:rsidRPr="00627BF1" w:rsidRDefault="004A766B" w:rsidP="00E80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X1</w:t>
            </w:r>
          </w:p>
        </w:tc>
        <w:tc>
          <w:tcPr>
            <w:tcW w:w="1771" w:type="dxa"/>
          </w:tcPr>
          <w:p w14:paraId="37540636" w14:textId="77777777" w:rsidR="004A766B" w:rsidRPr="00627BF1" w:rsidRDefault="004A766B" w:rsidP="00E80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651" w:type="dxa"/>
          </w:tcPr>
          <w:p w14:paraId="2D7F03F6" w14:textId="77777777" w:rsidR="004A766B" w:rsidRPr="00627BF1" w:rsidRDefault="004A766B" w:rsidP="00E80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7BF1">
              <w:rPr>
                <w:rFonts w:ascii="Arial" w:hAnsi="Arial" w:cs="Arial"/>
                <w:sz w:val="20"/>
                <w:szCs w:val="20"/>
              </w:rPr>
              <w:t>Ea</w:t>
            </w:r>
          </w:p>
        </w:tc>
      </w:tr>
      <w:tr w:rsidR="004A766B" w14:paraId="0E6E5265" w14:textId="77777777" w:rsidTr="004A766B">
        <w:tc>
          <w:tcPr>
            <w:tcW w:w="1818" w:type="dxa"/>
          </w:tcPr>
          <w:p w14:paraId="1336D2DE" w14:textId="77777777" w:rsidR="004A766B" w:rsidRDefault="004A766B" w:rsidP="00E80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7" w:type="dxa"/>
          </w:tcPr>
          <w:p w14:paraId="3944469F" w14:textId="77777777" w:rsidR="004A766B" w:rsidRDefault="004A766B" w:rsidP="00E80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71" w:type="dxa"/>
          </w:tcPr>
          <w:p w14:paraId="0B560F8A" w14:textId="77777777" w:rsidR="004A766B" w:rsidRDefault="004A766B" w:rsidP="00E80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651" w:type="dxa"/>
          </w:tcPr>
          <w:p w14:paraId="7F9EE96F" w14:textId="77777777" w:rsidR="004A766B" w:rsidRDefault="004A766B" w:rsidP="00E804FA">
            <w:pPr>
              <w:jc w:val="center"/>
              <w:rPr>
                <w:rFonts w:ascii="Arial" w:hAnsi="Arial" w:cs="Arial"/>
              </w:rPr>
            </w:pPr>
          </w:p>
        </w:tc>
      </w:tr>
      <w:tr w:rsidR="004A766B" w14:paraId="1CA9366C" w14:textId="77777777" w:rsidTr="004A766B">
        <w:tc>
          <w:tcPr>
            <w:tcW w:w="1818" w:type="dxa"/>
          </w:tcPr>
          <w:p w14:paraId="395BA4F7" w14:textId="7C5D4DE5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0BD45B05" w14:textId="0672C788" w:rsidR="004A766B" w:rsidRDefault="004A766B" w:rsidP="004A7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6CB486A3" w14:textId="79A33D47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1" w:type="dxa"/>
          </w:tcPr>
          <w:p w14:paraId="649E016A" w14:textId="54FC99C0" w:rsidR="004A766B" w:rsidRPr="00A654C5" w:rsidRDefault="004A766B" w:rsidP="00BF47A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A766B" w14:paraId="2301301A" w14:textId="77777777" w:rsidTr="004A766B">
        <w:tc>
          <w:tcPr>
            <w:tcW w:w="1818" w:type="dxa"/>
          </w:tcPr>
          <w:p w14:paraId="22998AD4" w14:textId="7D266F93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776FA654" w14:textId="3EA93A18" w:rsidR="004A766B" w:rsidRDefault="004A766B" w:rsidP="004A7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114CD104" w14:textId="7C8969B5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1" w:type="dxa"/>
          </w:tcPr>
          <w:p w14:paraId="4AFB3A87" w14:textId="228251D0" w:rsidR="004A766B" w:rsidRPr="00A654C5" w:rsidRDefault="004A766B" w:rsidP="00A654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66B" w14:paraId="36B911B9" w14:textId="77777777" w:rsidTr="004A766B">
        <w:tc>
          <w:tcPr>
            <w:tcW w:w="1818" w:type="dxa"/>
          </w:tcPr>
          <w:p w14:paraId="7F9F0DDD" w14:textId="2A1D54E8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13E3CEE0" w14:textId="39E8915C" w:rsidR="004A766B" w:rsidRDefault="004A766B" w:rsidP="004A7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258416F5" w14:textId="1D9D62EB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1" w:type="dxa"/>
          </w:tcPr>
          <w:p w14:paraId="57717597" w14:textId="469357D5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</w:tr>
      <w:tr w:rsidR="004A766B" w14:paraId="3826F12E" w14:textId="77777777" w:rsidTr="004A766B">
        <w:tc>
          <w:tcPr>
            <w:tcW w:w="1818" w:type="dxa"/>
          </w:tcPr>
          <w:p w14:paraId="74E9C750" w14:textId="5A61F36C" w:rsidR="004A766B" w:rsidRPr="00E804FA" w:rsidRDefault="004A766B" w:rsidP="00BF47AF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807" w:type="dxa"/>
          </w:tcPr>
          <w:p w14:paraId="4790317D" w14:textId="2728917B" w:rsidR="004A766B" w:rsidRPr="00E804FA" w:rsidRDefault="004A766B" w:rsidP="004A766B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771" w:type="dxa"/>
          </w:tcPr>
          <w:p w14:paraId="01C751C5" w14:textId="7124ADB3" w:rsidR="004A766B" w:rsidRPr="00E804FA" w:rsidRDefault="004A766B" w:rsidP="004A766B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51" w:type="dxa"/>
          </w:tcPr>
          <w:p w14:paraId="56989F5F" w14:textId="424F23FE" w:rsidR="004A766B" w:rsidRPr="00E804FA" w:rsidRDefault="004A766B" w:rsidP="00A654C5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4A766B" w14:paraId="5806A7DB" w14:textId="77777777" w:rsidTr="004A766B">
        <w:tc>
          <w:tcPr>
            <w:tcW w:w="1818" w:type="dxa"/>
          </w:tcPr>
          <w:p w14:paraId="48FF513F" w14:textId="1E41FCA3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</w:tcPr>
          <w:p w14:paraId="05DCA812" w14:textId="6B00F19D" w:rsidR="004A766B" w:rsidRDefault="004A766B" w:rsidP="00FC1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7D286745" w14:textId="5C48AC25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1" w:type="dxa"/>
          </w:tcPr>
          <w:p w14:paraId="120EACC4" w14:textId="7AC46AF8" w:rsidR="004A766B" w:rsidRDefault="004A766B" w:rsidP="00BF47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2624F6F" w14:textId="77777777" w:rsidR="00534F6A" w:rsidRDefault="00534F6A" w:rsidP="00FC25BE">
      <w:pPr>
        <w:jc w:val="both"/>
        <w:rPr>
          <w:rFonts w:ascii="Arial" w:hAnsi="Arial" w:cs="Arial"/>
          <w:sz w:val="20"/>
          <w:szCs w:val="20"/>
        </w:rPr>
      </w:pPr>
    </w:p>
    <w:p w14:paraId="6CC12F75" w14:textId="77777777" w:rsidR="006B2463" w:rsidRDefault="006B2463" w:rsidP="006B2463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41B8">
        <w:rPr>
          <w:rFonts w:ascii="Arial" w:hAnsi="Arial" w:cs="Arial"/>
          <w:sz w:val="20"/>
          <w:szCs w:val="20"/>
        </w:rPr>
        <w:t xml:space="preserve">Explique </w:t>
      </w:r>
      <w:r>
        <w:rPr>
          <w:rFonts w:ascii="Arial" w:hAnsi="Arial" w:cs="Arial"/>
          <w:sz w:val="20"/>
          <w:szCs w:val="20"/>
        </w:rPr>
        <w:t>o</w:t>
      </w:r>
      <w:r w:rsidRPr="007241B8">
        <w:rPr>
          <w:rFonts w:ascii="Arial" w:hAnsi="Arial" w:cs="Arial"/>
          <w:sz w:val="20"/>
          <w:szCs w:val="20"/>
        </w:rPr>
        <w:t xml:space="preserve"> funcionamento do método utilizado</w:t>
      </w:r>
      <w:r>
        <w:rPr>
          <w:rFonts w:ascii="Arial" w:hAnsi="Arial" w:cs="Arial"/>
          <w:sz w:val="20"/>
          <w:szCs w:val="20"/>
        </w:rPr>
        <w:t>, sua vantagem e desvantagem principais</w:t>
      </w:r>
      <w:r w:rsidRPr="007241B8">
        <w:rPr>
          <w:rFonts w:ascii="Arial" w:hAnsi="Arial" w:cs="Arial"/>
          <w:sz w:val="20"/>
          <w:szCs w:val="20"/>
        </w:rPr>
        <w:t>:</w:t>
      </w:r>
    </w:p>
    <w:p w14:paraId="4A468F6B" w14:textId="77777777" w:rsidR="006B2463" w:rsidRDefault="006B2463" w:rsidP="006B2463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FF8D5B7" w14:textId="77777777" w:rsidR="006B2463" w:rsidRPr="008A1CAB" w:rsidRDefault="006B2463" w:rsidP="006B2463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582B78CA" w14:textId="77777777" w:rsidR="006B2463" w:rsidRPr="008A1CAB" w:rsidRDefault="006B2463" w:rsidP="006B2463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4420BBE3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3CD07432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2945B339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08C229FC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480F3782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1CCB18E6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731ED4C7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2533E7AA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0482E0BD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5B49AF83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6FDF9999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5E5A45CC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219BBD17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3624D561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236E0A1D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7E7227E0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0DBFB757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267AB3E3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450D26FF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5869B49C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1BDB75D4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46F783B7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26EE84A6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3398B015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5CE55CE7" w14:textId="77777777" w:rsidR="006B2463" w:rsidRDefault="006B2463" w:rsidP="00D00E51">
      <w:pPr>
        <w:jc w:val="both"/>
        <w:rPr>
          <w:rFonts w:ascii="Arial" w:hAnsi="Arial" w:cs="Arial"/>
          <w:sz w:val="20"/>
          <w:szCs w:val="20"/>
        </w:rPr>
      </w:pPr>
    </w:p>
    <w:p w14:paraId="7109F909" w14:textId="1DCB51E6" w:rsidR="002B450E" w:rsidRPr="007D2E5B" w:rsidRDefault="007D2E5B" w:rsidP="007430CF">
      <w:pPr>
        <w:pStyle w:val="PargrafodaLista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</w:rPr>
      </w:pPr>
      <w:r w:rsidRPr="007D2E5B">
        <w:rPr>
          <w:rFonts w:ascii="Arial" w:hAnsi="Arial" w:cs="Arial"/>
        </w:rPr>
        <w:t>Estime, usando o</w:t>
      </w:r>
      <w:r w:rsidR="00897E1B" w:rsidRPr="007D2E5B">
        <w:rPr>
          <w:rFonts w:ascii="Arial" w:hAnsi="Arial" w:cs="Arial"/>
        </w:rPr>
        <w:t xml:space="preserve"> </w:t>
      </w:r>
      <w:r w:rsidR="00897E1B" w:rsidRPr="007D2E5B">
        <w:rPr>
          <w:rFonts w:ascii="Arial" w:hAnsi="Arial" w:cs="Arial"/>
          <w:u w:val="single"/>
        </w:rPr>
        <w:t>Método de Newton-Raphson</w:t>
      </w:r>
      <w:r w:rsidRPr="007D2E5B">
        <w:rPr>
          <w:rFonts w:ascii="Arial" w:hAnsi="Arial" w:cs="Arial"/>
          <w:u w:val="single"/>
        </w:rPr>
        <w:t>,</w:t>
      </w:r>
      <w:r w:rsidR="00897E1B" w:rsidRPr="007D2E5B">
        <w:rPr>
          <w:rFonts w:ascii="Arial" w:hAnsi="Arial" w:cs="Arial"/>
        </w:rPr>
        <w:t xml:space="preserve"> </w:t>
      </w:r>
      <w:r w:rsidR="002B450E" w:rsidRPr="007D2E5B">
        <w:rPr>
          <w:rFonts w:ascii="Arial" w:hAnsi="Arial" w:cs="Arial"/>
        </w:rPr>
        <w:t>o seguinte sistema de equações não-lineares:</w:t>
      </w:r>
    </w:p>
    <w:p w14:paraId="26A3BE24" w14:textId="77777777" w:rsidR="002B450E" w:rsidRDefault="00A41438" w:rsidP="00930AD1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  <w:r w:rsidRPr="002B450E">
        <w:rPr>
          <w:position w:val="-32"/>
        </w:rPr>
        <w:object w:dxaOrig="1860" w:dyaOrig="760" w14:anchorId="5B47038F">
          <v:shape id="_x0000_i1028" type="#_x0000_t75" style="width:96.5pt;height:37.5pt" o:ole="">
            <v:imagedata r:id="rId13" o:title=""/>
          </v:shape>
          <o:OLEObject Type="Embed" ProgID="Equation.3" ShapeID="_x0000_i1028" DrawAspect="Content" ObjectID="_1754983491" r:id="rId14"/>
        </w:object>
      </w:r>
    </w:p>
    <w:p w14:paraId="72C225E5" w14:textId="77777777" w:rsidR="002B450E" w:rsidRDefault="002B450E" w:rsidP="002B450E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627BF1">
        <w:rPr>
          <w:rFonts w:ascii="Arial" w:hAnsi="Arial" w:cs="Arial"/>
        </w:rPr>
        <w:t>tiliz</w:t>
      </w:r>
      <w:r>
        <w:rPr>
          <w:rFonts w:ascii="Arial" w:hAnsi="Arial" w:cs="Arial"/>
        </w:rPr>
        <w:t>e</w:t>
      </w:r>
      <w:r w:rsidRPr="00627B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Pr="00627BF1">
        <w:rPr>
          <w:rFonts w:ascii="Arial" w:hAnsi="Arial" w:cs="Arial"/>
        </w:rPr>
        <w:t xml:space="preserve"> aproximação inicial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=1</m:t>
        </m:r>
      </m:oMath>
      <w:r w:rsidRPr="00627BF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 </w:t>
      </w:r>
      <w:r w:rsidRPr="00627BF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=1.</m:t>
        </m:r>
      </m:oMath>
      <w:r>
        <w:rPr>
          <w:rFonts w:ascii="Arial" w:hAnsi="Arial" w:cs="Arial"/>
        </w:rPr>
        <w:t xml:space="preserve"> </w:t>
      </w:r>
    </w:p>
    <w:p w14:paraId="1D34B296" w14:textId="77777777" w:rsidR="002B450E" w:rsidRDefault="002B450E" w:rsidP="002B450E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  <w:r w:rsidRPr="00627BF1">
        <w:rPr>
          <w:rFonts w:ascii="Arial" w:hAnsi="Arial" w:cs="Arial"/>
        </w:rPr>
        <w:t xml:space="preserve">Como critério de parada utilize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&lt;0,1%</m:t>
        </m:r>
      </m:oMath>
      <w:r w:rsidRPr="00627BF1">
        <w:rPr>
          <w:rFonts w:ascii="Arial" w:hAnsi="Arial" w:cs="Arial"/>
        </w:rPr>
        <w:t xml:space="preserve"> , onde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*100 [%]</m:t>
        </m:r>
      </m:oMath>
      <w:r w:rsidRPr="00627BF1">
        <w:rPr>
          <w:rFonts w:ascii="Arial" w:hAnsi="Arial" w:cs="Arial"/>
        </w:rPr>
        <w:t xml:space="preserve">. </w:t>
      </w:r>
    </w:p>
    <w:p w14:paraId="09B3E9A8" w14:textId="1B2938C0" w:rsidR="002B450E" w:rsidRDefault="002B450E" w:rsidP="002B450E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  <w:r w:rsidRPr="00627BF1">
        <w:rPr>
          <w:rFonts w:ascii="Arial" w:hAnsi="Arial" w:cs="Arial"/>
        </w:rPr>
        <w:t xml:space="preserve">Preencha a tabela proposta. </w:t>
      </w:r>
      <w:r>
        <w:rPr>
          <w:rFonts w:ascii="Arial" w:hAnsi="Arial" w:cs="Arial"/>
        </w:rPr>
        <w:t xml:space="preserve">Informe </w:t>
      </w:r>
      <w:r w:rsidRPr="00627BF1">
        <w:rPr>
          <w:rFonts w:ascii="Arial" w:hAnsi="Arial" w:cs="Arial"/>
        </w:rPr>
        <w:t xml:space="preserve">o valor aproximado </w:t>
      </w:r>
      <w:r>
        <w:rPr>
          <w:rFonts w:ascii="Arial" w:hAnsi="Arial" w:cs="Arial"/>
        </w:rPr>
        <w:t>da solução,</w:t>
      </w:r>
      <w:r w:rsidRPr="00627BF1">
        <w:rPr>
          <w:rFonts w:ascii="Arial" w:hAnsi="Arial" w:cs="Arial"/>
        </w:rPr>
        <w:t xml:space="preserve"> o número de iterações e o valor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  <w:r w:rsidRPr="00627BF1">
        <w:rPr>
          <w:rFonts w:ascii="Arial" w:hAnsi="Arial" w:cs="Arial"/>
        </w:rPr>
        <w:t xml:space="preserve"> que atendeu ao critério de parada.</w:t>
      </w:r>
      <w:r>
        <w:rPr>
          <w:rFonts w:ascii="Arial" w:hAnsi="Arial" w:cs="Arial"/>
        </w:rPr>
        <w:t xml:space="preserve"> Utilize a precisão de quatro casas decimais.</w:t>
      </w:r>
      <w:r w:rsidR="009903E6"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r w:rsidR="00BE6DE7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="007A6AE3">
        <w:rPr>
          <w:rFonts w:ascii="Arial" w:hAnsi="Arial" w:cs="Arial"/>
        </w:rPr>
        <w:t>5</w:t>
      </w:r>
      <w:r>
        <w:rPr>
          <w:rFonts w:ascii="Arial" w:hAnsi="Arial" w:cs="Arial"/>
        </w:rPr>
        <w:t>)</w:t>
      </w:r>
    </w:p>
    <w:p w14:paraId="5617783E" w14:textId="77777777" w:rsidR="00C951E1" w:rsidRDefault="00C951E1" w:rsidP="00930AD1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087"/>
        <w:gridCol w:w="1800"/>
        <w:gridCol w:w="1440"/>
        <w:gridCol w:w="2444"/>
      </w:tblGrid>
      <w:tr w:rsidR="001B2FC4" w:rsidRPr="00627BF1" w14:paraId="08D5C3EB" w14:textId="77777777" w:rsidTr="00A41438">
        <w:tc>
          <w:tcPr>
            <w:tcW w:w="1087" w:type="dxa"/>
          </w:tcPr>
          <w:p w14:paraId="5D6CD4CA" w14:textId="77777777" w:rsidR="001B2FC4" w:rsidRPr="00627BF1" w:rsidRDefault="001B2FC4" w:rsidP="00E80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7BF1">
              <w:rPr>
                <w:rFonts w:ascii="Arial" w:hAnsi="Arial" w:cs="Arial"/>
                <w:sz w:val="20"/>
                <w:szCs w:val="20"/>
              </w:rPr>
              <w:t>Iterações</w:t>
            </w:r>
          </w:p>
        </w:tc>
        <w:tc>
          <w:tcPr>
            <w:tcW w:w="1800" w:type="dxa"/>
          </w:tcPr>
          <w:p w14:paraId="332C234C" w14:textId="77777777" w:rsidR="001B2FC4" w:rsidRPr="00627BF1" w:rsidRDefault="001B2FC4" w:rsidP="00E80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X1</w:t>
            </w:r>
          </w:p>
        </w:tc>
        <w:tc>
          <w:tcPr>
            <w:tcW w:w="1440" w:type="dxa"/>
          </w:tcPr>
          <w:p w14:paraId="3F52F340" w14:textId="77777777" w:rsidR="001B2FC4" w:rsidRPr="00627BF1" w:rsidRDefault="001B2FC4" w:rsidP="00E80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444" w:type="dxa"/>
          </w:tcPr>
          <w:p w14:paraId="6C4AB384" w14:textId="77777777" w:rsidR="001B2FC4" w:rsidRPr="00627BF1" w:rsidRDefault="001B2FC4" w:rsidP="00E80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7BF1">
              <w:rPr>
                <w:rFonts w:ascii="Arial" w:hAnsi="Arial" w:cs="Arial"/>
                <w:sz w:val="20"/>
                <w:szCs w:val="20"/>
              </w:rPr>
              <w:t>Ea</w:t>
            </w:r>
          </w:p>
        </w:tc>
      </w:tr>
      <w:tr w:rsidR="001B2FC4" w14:paraId="1F53C071" w14:textId="77777777" w:rsidTr="00A41438">
        <w:tc>
          <w:tcPr>
            <w:tcW w:w="1087" w:type="dxa"/>
          </w:tcPr>
          <w:p w14:paraId="0BC9D6AE" w14:textId="77777777" w:rsidR="001B2FC4" w:rsidRDefault="001B2FC4" w:rsidP="00E80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0" w:type="dxa"/>
          </w:tcPr>
          <w:p w14:paraId="593D8F8D" w14:textId="77777777" w:rsidR="001B2FC4" w:rsidRDefault="00A41438" w:rsidP="00E80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</w:tcPr>
          <w:p w14:paraId="29B8F2DC" w14:textId="77777777" w:rsidR="001B2FC4" w:rsidRDefault="00A41438" w:rsidP="00E80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44" w:type="dxa"/>
          </w:tcPr>
          <w:p w14:paraId="3749A535" w14:textId="77777777" w:rsidR="001B2FC4" w:rsidRDefault="001B2FC4" w:rsidP="00E80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B2FC4" w14:paraId="21C449B1" w14:textId="77777777" w:rsidTr="00A41438">
        <w:tc>
          <w:tcPr>
            <w:tcW w:w="1087" w:type="dxa"/>
          </w:tcPr>
          <w:p w14:paraId="6B0A6EE3" w14:textId="78A0C6BB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A4CF161" w14:textId="596AFE0B" w:rsidR="001B2FC4" w:rsidRDefault="001B2FC4" w:rsidP="001B2F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4D4D3E8" w14:textId="7B8C88DA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33D23191" w14:textId="5AAB5FF1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</w:tr>
      <w:tr w:rsidR="001B2FC4" w14:paraId="37EA8842" w14:textId="77777777" w:rsidTr="00A41438">
        <w:tc>
          <w:tcPr>
            <w:tcW w:w="1087" w:type="dxa"/>
          </w:tcPr>
          <w:p w14:paraId="024BBFC1" w14:textId="2D05D89F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F080849" w14:textId="0ADBCAF5" w:rsidR="001B2FC4" w:rsidRDefault="001B2FC4" w:rsidP="001B2F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232A2B3" w14:textId="3215D6BC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4B989720" w14:textId="4AF4F2DD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</w:tr>
      <w:tr w:rsidR="001B2FC4" w14:paraId="49397584" w14:textId="77777777" w:rsidTr="00A41438">
        <w:tc>
          <w:tcPr>
            <w:tcW w:w="1087" w:type="dxa"/>
          </w:tcPr>
          <w:p w14:paraId="3B7A1974" w14:textId="3DFE05E5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562F49EF" w14:textId="22B612DA" w:rsidR="001B2FC4" w:rsidRDefault="001B2FC4" w:rsidP="001B2F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F344B02" w14:textId="36ACEABD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442E8F3A" w14:textId="54540767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</w:tr>
      <w:tr w:rsidR="001B2FC4" w14:paraId="70AD5C43" w14:textId="77777777" w:rsidTr="00A41438">
        <w:tc>
          <w:tcPr>
            <w:tcW w:w="1087" w:type="dxa"/>
          </w:tcPr>
          <w:p w14:paraId="3C5E33CD" w14:textId="09C49108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4F61A11" w14:textId="45EF560A" w:rsidR="001B2FC4" w:rsidRDefault="001B2FC4" w:rsidP="001B2FC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7052A270" w14:textId="6A908947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2D2E9F98" w14:textId="5534EDB8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</w:tr>
      <w:tr w:rsidR="001B2FC4" w14:paraId="71A1CCC4" w14:textId="77777777" w:rsidTr="00A41438">
        <w:tc>
          <w:tcPr>
            <w:tcW w:w="1087" w:type="dxa"/>
          </w:tcPr>
          <w:p w14:paraId="45B97292" w14:textId="77777777" w:rsidR="001B2FC4" w:rsidRDefault="001B2FC4" w:rsidP="00E80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1800" w:type="dxa"/>
          </w:tcPr>
          <w:p w14:paraId="766D2B2B" w14:textId="77777777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51E128C" w14:textId="77777777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7DBA5D7F" w14:textId="77777777" w:rsidR="001B2FC4" w:rsidRDefault="001B2FC4" w:rsidP="00E804F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397050" w14:textId="050069EC" w:rsidR="001B242E" w:rsidRDefault="001B242E" w:rsidP="001B242E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</w:p>
    <w:p w14:paraId="7B7AD423" w14:textId="77777777" w:rsidR="006B2463" w:rsidRDefault="006B2463" w:rsidP="001B242E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</w:p>
    <w:p w14:paraId="0326104B" w14:textId="77777777" w:rsidR="006B2463" w:rsidRDefault="006B2463" w:rsidP="006B2463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41B8">
        <w:rPr>
          <w:rFonts w:ascii="Arial" w:hAnsi="Arial" w:cs="Arial"/>
          <w:sz w:val="20"/>
          <w:szCs w:val="20"/>
        </w:rPr>
        <w:t xml:space="preserve">Explique </w:t>
      </w:r>
      <w:r>
        <w:rPr>
          <w:rFonts w:ascii="Arial" w:hAnsi="Arial" w:cs="Arial"/>
          <w:sz w:val="20"/>
          <w:szCs w:val="20"/>
        </w:rPr>
        <w:t>o</w:t>
      </w:r>
      <w:r w:rsidRPr="007241B8">
        <w:rPr>
          <w:rFonts w:ascii="Arial" w:hAnsi="Arial" w:cs="Arial"/>
          <w:sz w:val="20"/>
          <w:szCs w:val="20"/>
        </w:rPr>
        <w:t xml:space="preserve"> funcionamento do método utilizado</w:t>
      </w:r>
      <w:r>
        <w:rPr>
          <w:rFonts w:ascii="Arial" w:hAnsi="Arial" w:cs="Arial"/>
          <w:sz w:val="20"/>
          <w:szCs w:val="20"/>
        </w:rPr>
        <w:t>, sua vantagem e desvantagem principais</w:t>
      </w:r>
      <w:r w:rsidRPr="007241B8">
        <w:rPr>
          <w:rFonts w:ascii="Arial" w:hAnsi="Arial" w:cs="Arial"/>
          <w:sz w:val="20"/>
          <w:szCs w:val="20"/>
        </w:rPr>
        <w:t>:</w:t>
      </w:r>
    </w:p>
    <w:p w14:paraId="664BC06C" w14:textId="77777777" w:rsidR="006B2463" w:rsidRDefault="006B2463" w:rsidP="006B2463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321CB67" w14:textId="77777777" w:rsidR="006B2463" w:rsidRPr="008A1CAB" w:rsidRDefault="006B2463" w:rsidP="006B2463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4284E291" w14:textId="77777777" w:rsidR="006B2463" w:rsidRPr="008A1CAB" w:rsidRDefault="006B2463" w:rsidP="006B2463">
      <w:pPr>
        <w:pStyle w:val="PargrafodaLista"/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</w:t>
      </w:r>
    </w:p>
    <w:p w14:paraId="74693513" w14:textId="77777777" w:rsidR="006B2463" w:rsidRDefault="006B2463" w:rsidP="001B242E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</w:p>
    <w:p w14:paraId="21BA6C2E" w14:textId="1C11AC90" w:rsidR="00BE6DE7" w:rsidRDefault="00BE6DE7" w:rsidP="001B242E">
      <w:pPr>
        <w:pStyle w:val="PargrafodaLista"/>
        <w:spacing w:line="360" w:lineRule="auto"/>
        <w:ind w:left="720"/>
        <w:jc w:val="both"/>
        <w:rPr>
          <w:rFonts w:ascii="Arial" w:hAnsi="Arial" w:cs="Arial"/>
        </w:rPr>
      </w:pPr>
    </w:p>
    <w:p w14:paraId="6D15D924" w14:textId="212D6B64" w:rsidR="007D2E5B" w:rsidRDefault="007D2E5B">
      <w:pPr>
        <w:suppressAutoHyphens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0C52B64D" w14:textId="2E4CD71C" w:rsidR="00BE6DE7" w:rsidRDefault="00BE6DE7" w:rsidP="00BE6DE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Proponha um problema sobre </w:t>
      </w:r>
      <w:r w:rsidRPr="00966409">
        <w:rPr>
          <w:rFonts w:ascii="Arial" w:hAnsi="Arial" w:cs="Arial"/>
          <w:b/>
          <w:bCs/>
        </w:rPr>
        <w:t>raízes</w:t>
      </w:r>
      <w:r>
        <w:rPr>
          <w:rFonts w:ascii="Arial" w:hAnsi="Arial" w:cs="Arial"/>
        </w:rPr>
        <w:t xml:space="preserve"> e o resolva:</w:t>
      </w:r>
    </w:p>
    <w:p w14:paraId="42C01E94" w14:textId="2992A403" w:rsidR="00EB7328" w:rsidRPr="00EB7328" w:rsidRDefault="00EB7328" w:rsidP="00EB7328">
      <w:pPr>
        <w:pStyle w:val="Standard"/>
        <w:numPr>
          <w:ilvl w:val="0"/>
          <w:numId w:val="18"/>
        </w:numPr>
        <w:spacing w:line="360" w:lineRule="auto"/>
        <w:rPr>
          <w:bCs/>
          <w:sz w:val="20"/>
        </w:rPr>
      </w:pPr>
      <w:r w:rsidRPr="00EB7328">
        <w:rPr>
          <w:bCs/>
          <w:sz w:val="20"/>
        </w:rPr>
        <w:t>Apresentar a sua solução analítica ou a explicação do por que ela não é possível;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>(</w:t>
      </w:r>
      <w:r w:rsidR="00966409">
        <w:rPr>
          <w:bCs/>
          <w:sz w:val="20"/>
        </w:rPr>
        <w:t>0</w:t>
      </w:r>
      <w:r>
        <w:rPr>
          <w:bCs/>
          <w:sz w:val="20"/>
        </w:rPr>
        <w:t>,</w:t>
      </w:r>
      <w:r w:rsidR="00966409">
        <w:rPr>
          <w:bCs/>
          <w:sz w:val="20"/>
        </w:rPr>
        <w:t>5</w:t>
      </w:r>
      <w:r>
        <w:rPr>
          <w:bCs/>
          <w:sz w:val="20"/>
        </w:rPr>
        <w:t>)</w:t>
      </w:r>
    </w:p>
    <w:p w14:paraId="5F61E450" w14:textId="6DBA18C6" w:rsidR="00EB7328" w:rsidRPr="00EB7328" w:rsidRDefault="00EB7328" w:rsidP="00EB7328">
      <w:pPr>
        <w:pStyle w:val="Standard"/>
        <w:numPr>
          <w:ilvl w:val="0"/>
          <w:numId w:val="18"/>
        </w:numPr>
        <w:spacing w:line="360" w:lineRule="auto"/>
        <w:rPr>
          <w:bCs/>
          <w:sz w:val="20"/>
        </w:rPr>
      </w:pPr>
      <w:r w:rsidRPr="00EB7328">
        <w:rPr>
          <w:bCs/>
          <w:sz w:val="20"/>
        </w:rPr>
        <w:t>Escolher e justificar a escolha de um método numérico que resolva o problema proposto</w:t>
      </w:r>
      <w:r w:rsidR="00CF6321">
        <w:rPr>
          <w:bCs/>
          <w:sz w:val="20"/>
        </w:rPr>
        <w:t>;</w:t>
      </w:r>
      <w:r w:rsidR="00CF6321">
        <w:rPr>
          <w:bCs/>
          <w:sz w:val="20"/>
        </w:rPr>
        <w:tab/>
      </w:r>
      <w:r w:rsidR="00CF6321">
        <w:rPr>
          <w:bCs/>
          <w:sz w:val="20"/>
        </w:rPr>
        <w:tab/>
      </w:r>
      <w:r>
        <w:rPr>
          <w:bCs/>
          <w:sz w:val="20"/>
        </w:rPr>
        <w:t>(</w:t>
      </w:r>
      <w:r w:rsidR="00CF6321">
        <w:rPr>
          <w:bCs/>
          <w:sz w:val="20"/>
        </w:rPr>
        <w:t>0,5</w:t>
      </w:r>
      <w:r>
        <w:rPr>
          <w:bCs/>
          <w:sz w:val="20"/>
        </w:rPr>
        <w:t>)</w:t>
      </w:r>
    </w:p>
    <w:p w14:paraId="4980B504" w14:textId="301BA473" w:rsidR="00EB7328" w:rsidRPr="00EB7328" w:rsidRDefault="00EB7328" w:rsidP="00EB7328">
      <w:pPr>
        <w:pStyle w:val="Standard"/>
        <w:numPr>
          <w:ilvl w:val="0"/>
          <w:numId w:val="18"/>
        </w:numPr>
        <w:spacing w:line="360" w:lineRule="auto"/>
        <w:rPr>
          <w:bCs/>
          <w:sz w:val="20"/>
        </w:rPr>
      </w:pPr>
      <w:r w:rsidRPr="00EB7328">
        <w:rPr>
          <w:bCs/>
          <w:sz w:val="20"/>
        </w:rPr>
        <w:t>Apresentar</w:t>
      </w:r>
      <w:r>
        <w:rPr>
          <w:bCs/>
          <w:sz w:val="20"/>
        </w:rPr>
        <w:t xml:space="preserve"> o algoritmo e </w:t>
      </w:r>
      <w:r w:rsidRPr="00EB7328">
        <w:rPr>
          <w:bCs/>
          <w:sz w:val="20"/>
        </w:rPr>
        <w:t>a resolução</w:t>
      </w:r>
      <w:r>
        <w:rPr>
          <w:bCs/>
          <w:sz w:val="20"/>
        </w:rPr>
        <w:t xml:space="preserve"> detalhada</w:t>
      </w:r>
      <w:r w:rsidRPr="00EB7328">
        <w:rPr>
          <w:bCs/>
          <w:sz w:val="20"/>
        </w:rPr>
        <w:t xml:space="preserve"> do problema pelo método numérico escolhido;</w:t>
      </w:r>
      <w:r>
        <w:rPr>
          <w:bCs/>
          <w:sz w:val="20"/>
        </w:rPr>
        <w:tab/>
        <w:t>(</w:t>
      </w:r>
      <w:r w:rsidR="007A6AE3">
        <w:rPr>
          <w:bCs/>
          <w:sz w:val="20"/>
        </w:rPr>
        <w:t>0,5</w:t>
      </w:r>
      <w:r>
        <w:rPr>
          <w:bCs/>
          <w:sz w:val="20"/>
        </w:rPr>
        <w:t>)</w:t>
      </w:r>
    </w:p>
    <w:p w14:paraId="69AD4021" w14:textId="7B60F3A8" w:rsidR="00EB7328" w:rsidRPr="00EB7328" w:rsidRDefault="00EB7328" w:rsidP="00EB7328">
      <w:pPr>
        <w:pStyle w:val="Standard"/>
        <w:numPr>
          <w:ilvl w:val="0"/>
          <w:numId w:val="18"/>
        </w:numPr>
        <w:spacing w:line="360" w:lineRule="auto"/>
        <w:rPr>
          <w:bCs/>
          <w:sz w:val="20"/>
        </w:rPr>
      </w:pPr>
      <w:r w:rsidRPr="00EB7328">
        <w:rPr>
          <w:bCs/>
          <w:sz w:val="20"/>
        </w:rPr>
        <w:t>Justificar se a solução obtida é adequada – considerações finais;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>(0,5)</w:t>
      </w:r>
    </w:p>
    <w:p w14:paraId="0A2F49A4" w14:textId="7D5D1E28" w:rsidR="00BE6DE7" w:rsidRDefault="00BE6DE7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4307AFC8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1973C03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F2CC41D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5FB76D05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5D40DB0D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20CA1076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55767C82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7E6EC0F5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2567C4FC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5D15673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611F47B1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27E0D8F8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5CEF729A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1C64EB1B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0DC9EDA0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2688B283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FF8A084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7704D19F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5D27EA6D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7F14A177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27327E5A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66F4610F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50B564CD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56907FF7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4D246618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6B7F6FDE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24AB283D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2F67333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40DB8AFC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74258C21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77452C2A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57BDFAD2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99CFCF7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05DDDFEF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7B6EEC63" w14:textId="77777777" w:rsidR="00F17722" w:rsidRDefault="00F17722" w:rsidP="00BE6DE7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05CB2978" w14:textId="08D8276F" w:rsidR="00966409" w:rsidRDefault="00966409" w:rsidP="0096640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Proponha um problema sobre </w:t>
      </w:r>
      <w:r w:rsidRPr="00966409">
        <w:rPr>
          <w:rFonts w:ascii="Arial" w:hAnsi="Arial" w:cs="Arial"/>
          <w:b/>
          <w:bCs/>
        </w:rPr>
        <w:t>sistemas não lineares</w:t>
      </w:r>
      <w:r>
        <w:rPr>
          <w:rFonts w:ascii="Arial" w:hAnsi="Arial" w:cs="Arial"/>
        </w:rPr>
        <w:t xml:space="preserve"> e o resolva:</w:t>
      </w:r>
    </w:p>
    <w:p w14:paraId="452240EB" w14:textId="77777777" w:rsidR="00966409" w:rsidRDefault="00966409" w:rsidP="00966409">
      <w:pPr>
        <w:pStyle w:val="Standard"/>
        <w:numPr>
          <w:ilvl w:val="0"/>
          <w:numId w:val="20"/>
        </w:numPr>
        <w:spacing w:line="360" w:lineRule="auto"/>
        <w:rPr>
          <w:bCs/>
          <w:sz w:val="20"/>
        </w:rPr>
      </w:pPr>
      <w:r w:rsidRPr="00EB7328">
        <w:rPr>
          <w:bCs/>
          <w:sz w:val="20"/>
        </w:rPr>
        <w:t>Apresentar a sua solução analítica ou a explicação do por que ela não é possível;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>(0,5)</w:t>
      </w:r>
    </w:p>
    <w:p w14:paraId="24E2FD9C" w14:textId="24F42453" w:rsidR="00966409" w:rsidRPr="00966409" w:rsidRDefault="00966409" w:rsidP="00966409">
      <w:pPr>
        <w:pStyle w:val="Standard"/>
        <w:numPr>
          <w:ilvl w:val="0"/>
          <w:numId w:val="20"/>
        </w:numPr>
        <w:spacing w:line="360" w:lineRule="auto"/>
        <w:rPr>
          <w:bCs/>
          <w:sz w:val="20"/>
        </w:rPr>
      </w:pPr>
      <w:r w:rsidRPr="00966409">
        <w:rPr>
          <w:bCs/>
          <w:sz w:val="20"/>
        </w:rPr>
        <w:t>Escolher e justificar a escolha de um método numérico que resolva o problema proposto;</w:t>
      </w:r>
      <w:r w:rsidRPr="00966409">
        <w:rPr>
          <w:bCs/>
          <w:sz w:val="20"/>
        </w:rPr>
        <w:tab/>
      </w:r>
      <w:r w:rsidRPr="00966409">
        <w:rPr>
          <w:bCs/>
          <w:sz w:val="20"/>
        </w:rPr>
        <w:tab/>
        <w:t>(0,5)</w:t>
      </w:r>
    </w:p>
    <w:p w14:paraId="3328040B" w14:textId="67E28779" w:rsidR="00966409" w:rsidRPr="00EB7328" w:rsidRDefault="00966409" w:rsidP="00966409">
      <w:pPr>
        <w:pStyle w:val="Standard"/>
        <w:numPr>
          <w:ilvl w:val="0"/>
          <w:numId w:val="20"/>
        </w:numPr>
        <w:spacing w:line="360" w:lineRule="auto"/>
        <w:rPr>
          <w:bCs/>
          <w:sz w:val="20"/>
        </w:rPr>
      </w:pPr>
      <w:r w:rsidRPr="00EB7328">
        <w:rPr>
          <w:bCs/>
          <w:sz w:val="20"/>
        </w:rPr>
        <w:t>Apresentar</w:t>
      </w:r>
      <w:r>
        <w:rPr>
          <w:bCs/>
          <w:sz w:val="20"/>
        </w:rPr>
        <w:t xml:space="preserve"> o algoritmo e </w:t>
      </w:r>
      <w:r w:rsidRPr="00EB7328">
        <w:rPr>
          <w:bCs/>
          <w:sz w:val="20"/>
        </w:rPr>
        <w:t>a resolução</w:t>
      </w:r>
      <w:r>
        <w:rPr>
          <w:bCs/>
          <w:sz w:val="20"/>
        </w:rPr>
        <w:t xml:space="preserve"> detalhada</w:t>
      </w:r>
      <w:r w:rsidRPr="00EB7328">
        <w:rPr>
          <w:bCs/>
          <w:sz w:val="20"/>
        </w:rPr>
        <w:t xml:space="preserve"> do problema pelo método numérico escolhido;</w:t>
      </w:r>
      <w:r>
        <w:rPr>
          <w:bCs/>
          <w:sz w:val="20"/>
        </w:rPr>
        <w:tab/>
        <w:t>(</w:t>
      </w:r>
      <w:r w:rsidR="007A6AE3">
        <w:rPr>
          <w:bCs/>
          <w:sz w:val="20"/>
        </w:rPr>
        <w:t>0,5</w:t>
      </w:r>
      <w:r>
        <w:rPr>
          <w:bCs/>
          <w:sz w:val="20"/>
        </w:rPr>
        <w:t>)</w:t>
      </w:r>
    </w:p>
    <w:p w14:paraId="06B445EC" w14:textId="5416D978" w:rsidR="00BE6DE7" w:rsidRPr="00DD66D7" w:rsidRDefault="00966409" w:rsidP="00DD66D7">
      <w:pPr>
        <w:pStyle w:val="Standard"/>
        <w:numPr>
          <w:ilvl w:val="0"/>
          <w:numId w:val="20"/>
        </w:numPr>
        <w:spacing w:line="360" w:lineRule="auto"/>
        <w:rPr>
          <w:bCs/>
          <w:sz w:val="20"/>
        </w:rPr>
      </w:pPr>
      <w:r w:rsidRPr="00EB7328">
        <w:rPr>
          <w:bCs/>
          <w:sz w:val="20"/>
        </w:rPr>
        <w:t>Justificar se a solução obtida é adequada – considerações finais;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>(0,5)</w:t>
      </w:r>
    </w:p>
    <w:sectPr w:rsidR="00BE6DE7" w:rsidRPr="00DD66D7" w:rsidSect="002D6252">
      <w:headerReference w:type="default" r:id="rId15"/>
      <w:headerReference w:type="first" r:id="rId16"/>
      <w:pgSz w:w="11906" w:h="16838"/>
      <w:pgMar w:top="1134" w:right="1134" w:bottom="719" w:left="1134" w:header="8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6FBB" w14:textId="77777777" w:rsidR="00477ACB" w:rsidRDefault="00477ACB">
      <w:r>
        <w:separator/>
      </w:r>
    </w:p>
  </w:endnote>
  <w:endnote w:type="continuationSeparator" w:id="0">
    <w:p w14:paraId="1A5E95E7" w14:textId="77777777" w:rsidR="00477ACB" w:rsidRDefault="0047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umanst5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Zurich BT">
    <w:altName w:val="Tahoma"/>
    <w:charset w:val="00"/>
    <w:family w:val="swiss"/>
    <w:pitch w:val="variable"/>
  </w:font>
  <w:font w:name="CG Times">
    <w:altName w:val="Times New Roman"/>
    <w:charset w:val="00"/>
    <w:family w:val="roman"/>
    <w:pitch w:val="variable"/>
  </w:font>
  <w:font w:name="CG Times (WN)">
    <w:charset w:val="00"/>
    <w:family w:val="roman"/>
    <w:pitch w:val="default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20AD" w14:textId="77777777" w:rsidR="00477ACB" w:rsidRDefault="00477ACB">
      <w:r>
        <w:separator/>
      </w:r>
    </w:p>
  </w:footnote>
  <w:footnote w:type="continuationSeparator" w:id="0">
    <w:p w14:paraId="3068F0C1" w14:textId="77777777" w:rsidR="00477ACB" w:rsidRDefault="00477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7"/>
      <w:gridCol w:w="7354"/>
      <w:gridCol w:w="163"/>
    </w:tblGrid>
    <w:tr w:rsidR="00E804FA" w14:paraId="74A940E6" w14:textId="77777777">
      <w:trPr>
        <w:trHeight w:hRule="exact" w:val="1280"/>
      </w:trPr>
      <w:tc>
        <w:tcPr>
          <w:tcW w:w="2307" w:type="dxa"/>
          <w:shd w:val="clear" w:color="auto" w:fill="auto"/>
        </w:tcPr>
        <w:p w14:paraId="4488391F" w14:textId="77777777" w:rsidR="00E804FA" w:rsidRDefault="00E804FA">
          <w:pPr>
            <w:pStyle w:val="Cabealho"/>
            <w:tabs>
              <w:tab w:val="left" w:pos="9498"/>
            </w:tabs>
            <w:snapToGrid w:val="0"/>
            <w:ind w:left="-70"/>
            <w:rPr>
              <w:rFonts w:ascii="Calibri" w:hAnsi="Calibri" w:cs="Arial"/>
              <w:b/>
              <w:sz w:val="20"/>
              <w:szCs w:val="18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pt-BR"/>
            </w:rPr>
            <w:drawing>
              <wp:inline distT="0" distB="0" distL="0" distR="0" wp14:anchorId="7A75314A" wp14:editId="7CF0E3DB">
                <wp:extent cx="1288415" cy="715645"/>
                <wp:effectExtent l="0" t="0" r="6985" b="825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8415" cy="7156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4" w:type="dxa"/>
          <w:shd w:val="clear" w:color="auto" w:fill="auto"/>
          <w:vAlign w:val="center"/>
        </w:tcPr>
        <w:p w14:paraId="39042291" w14:textId="77777777" w:rsidR="00E804FA" w:rsidRDefault="00E804FA">
          <w:pPr>
            <w:pStyle w:val="Cabealho"/>
            <w:tabs>
              <w:tab w:val="left" w:pos="9498"/>
            </w:tabs>
            <w:snapToGrid w:val="0"/>
            <w:spacing w:line="276" w:lineRule="auto"/>
            <w:rPr>
              <w:rFonts w:ascii="Calibri" w:hAnsi="Calibri" w:cs="Arial"/>
              <w:b/>
              <w:sz w:val="20"/>
              <w:szCs w:val="18"/>
            </w:rPr>
          </w:pPr>
        </w:p>
        <w:p w14:paraId="6EAEF960" w14:textId="77777777" w:rsidR="00E804FA" w:rsidRDefault="00E804FA">
          <w:pPr>
            <w:pStyle w:val="Cabealho"/>
            <w:tabs>
              <w:tab w:val="left" w:pos="9498"/>
            </w:tabs>
            <w:snapToGrid w:val="0"/>
            <w:spacing w:line="276" w:lineRule="auto"/>
            <w:rPr>
              <w:rFonts w:ascii="Calibri" w:hAnsi="Calibri" w:cs="Arial"/>
              <w:sz w:val="18"/>
              <w:szCs w:val="18"/>
            </w:rPr>
          </w:pPr>
          <w:r>
            <w:rPr>
              <w:rFonts w:ascii="Calibri" w:hAnsi="Calibri" w:cs="Arial"/>
              <w:b/>
              <w:sz w:val="20"/>
              <w:szCs w:val="18"/>
            </w:rPr>
            <w:t>MINISTÉRIO DA EDUCAÇÃO</w:t>
          </w:r>
        </w:p>
        <w:p w14:paraId="49A1DCDF" w14:textId="77777777" w:rsidR="00E804FA" w:rsidRDefault="00E804FA">
          <w:pPr>
            <w:pStyle w:val="Cabealho"/>
            <w:tabs>
              <w:tab w:val="left" w:pos="9498"/>
            </w:tabs>
            <w:spacing w:line="276" w:lineRule="auto"/>
            <w:rPr>
              <w:rFonts w:ascii="Calibri" w:hAnsi="Calibri" w:cs="Arial"/>
              <w:sz w:val="18"/>
              <w:szCs w:val="18"/>
            </w:rPr>
          </w:pPr>
          <w:r>
            <w:rPr>
              <w:rFonts w:ascii="Calibri" w:hAnsi="Calibri" w:cs="Arial"/>
              <w:sz w:val="18"/>
              <w:szCs w:val="18"/>
            </w:rPr>
            <w:t>SECRETARIA DE EDUCAÇÃO PROFISSIONAL E TECNOLÓGICA</w:t>
          </w:r>
        </w:p>
        <w:p w14:paraId="61A340BC" w14:textId="77777777" w:rsidR="00E804FA" w:rsidRDefault="00E804FA">
          <w:pPr>
            <w:pStyle w:val="Cabealho"/>
            <w:tabs>
              <w:tab w:val="left" w:pos="9498"/>
            </w:tabs>
            <w:spacing w:line="276" w:lineRule="auto"/>
            <w:rPr>
              <w:rFonts w:ascii="Calibri" w:hAnsi="Calibri" w:cs="Arial"/>
              <w:sz w:val="18"/>
              <w:szCs w:val="18"/>
            </w:rPr>
          </w:pPr>
          <w:r>
            <w:rPr>
              <w:rFonts w:ascii="Calibri" w:hAnsi="Calibri" w:cs="Arial"/>
              <w:sz w:val="18"/>
              <w:szCs w:val="18"/>
            </w:rPr>
            <w:t>INSTITUTO FEDERAL DE EDUCAÇÃO, CIÊNCIA E TECNOLOGIA DE SANTA CATARINA</w:t>
          </w:r>
        </w:p>
        <w:p w14:paraId="4EF75173" w14:textId="77777777" w:rsidR="00E804FA" w:rsidRDefault="00E804FA">
          <w:pPr>
            <w:pStyle w:val="Cabealho"/>
            <w:tabs>
              <w:tab w:val="left" w:pos="9498"/>
            </w:tabs>
            <w:spacing w:line="276" w:lineRule="auto"/>
            <w:rPr>
              <w:rFonts w:ascii="Calibri" w:hAnsi="Calibri" w:cs="Arial"/>
              <w:sz w:val="18"/>
              <w:szCs w:val="18"/>
            </w:rPr>
          </w:pPr>
          <w:r>
            <w:rPr>
              <w:rFonts w:ascii="Calibri" w:hAnsi="Calibri" w:cs="Arial"/>
              <w:sz w:val="18"/>
              <w:szCs w:val="18"/>
            </w:rPr>
            <w:t>DEPARTAMENTO ACADÊMICO DE ELETROTÉCNICA – CAMPUS FLORIANÓPOLIS</w:t>
          </w:r>
        </w:p>
        <w:p w14:paraId="00FC8ADD" w14:textId="77777777" w:rsidR="00E804FA" w:rsidRDefault="00E804FA">
          <w:pPr>
            <w:pStyle w:val="Cabealho"/>
            <w:tabs>
              <w:tab w:val="left" w:pos="9498"/>
            </w:tabs>
            <w:spacing w:line="276" w:lineRule="auto"/>
            <w:rPr>
              <w:rFonts w:ascii="Calibri" w:hAnsi="Calibri" w:cs="Arial"/>
              <w:sz w:val="18"/>
              <w:szCs w:val="18"/>
            </w:rPr>
          </w:pPr>
        </w:p>
      </w:tc>
      <w:tc>
        <w:tcPr>
          <w:tcW w:w="163" w:type="dxa"/>
          <w:shd w:val="clear" w:color="auto" w:fill="auto"/>
        </w:tcPr>
        <w:p w14:paraId="7367EAD7" w14:textId="77777777" w:rsidR="00E804FA" w:rsidRDefault="00E804FA">
          <w:pPr>
            <w:pStyle w:val="Cabealho"/>
            <w:tabs>
              <w:tab w:val="left" w:pos="9498"/>
            </w:tabs>
            <w:snapToGrid w:val="0"/>
            <w:rPr>
              <w:rFonts w:ascii="Trebuchet MS" w:hAnsi="Trebuchet MS" w:cs="Arial"/>
              <w:b/>
              <w:sz w:val="20"/>
              <w:szCs w:val="18"/>
            </w:rPr>
          </w:pPr>
        </w:p>
      </w:tc>
    </w:tr>
  </w:tbl>
  <w:p w14:paraId="1C2BBA9B" w14:textId="77777777" w:rsidR="00E804FA" w:rsidRDefault="00E804FA">
    <w:pPr>
      <w:pStyle w:val="Cabealho"/>
      <w:rPr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4062520D" wp14:editId="16F2A28E">
              <wp:simplePos x="0" y="0"/>
              <wp:positionH relativeFrom="column">
                <wp:posOffset>-7620</wp:posOffset>
              </wp:positionH>
              <wp:positionV relativeFrom="paragraph">
                <wp:posOffset>6984</wp:posOffset>
              </wp:positionV>
              <wp:extent cx="6145530" cy="0"/>
              <wp:effectExtent l="19050" t="19050" r="762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5530" cy="0"/>
                      </a:xfrm>
                      <a:prstGeom prst="line">
                        <a:avLst/>
                      </a:prstGeom>
                      <a:noFill/>
                      <a:ln w="64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7BB98" id="Line 1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pt,.55pt" to="483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" strokeweight=".18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6A5E8" w14:textId="77777777" w:rsidR="00E804FA" w:rsidRDefault="00E804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pStyle w:val="alnea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28"/>
    <w:lvl w:ilvl="0">
      <w:start w:val="6"/>
      <w:numFmt w:val="decimal"/>
      <w:pStyle w:val="p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30"/>
    <w:lvl w:ilvl="0">
      <w:start w:val="3"/>
      <w:numFmt w:val="decimal"/>
      <w:pStyle w:val="Conteudo"/>
      <w:lvlText w:val="%1."/>
      <w:lvlJc w:val="left"/>
      <w:pPr>
        <w:tabs>
          <w:tab w:val="num" w:pos="1425"/>
        </w:tabs>
        <w:ind w:left="1425" w:hanging="1425"/>
      </w:p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1425"/>
      </w:pPr>
    </w:lvl>
    <w:lvl w:ilvl="2">
      <w:start w:val="1"/>
      <w:numFmt w:val="decimal"/>
      <w:lvlText w:val="%1.%2.%3."/>
      <w:lvlJc w:val="left"/>
      <w:pPr>
        <w:tabs>
          <w:tab w:val="num" w:pos="1425"/>
        </w:tabs>
        <w:ind w:left="1425" w:hanging="1425"/>
      </w:pPr>
    </w:lvl>
    <w:lvl w:ilvl="3">
      <w:start w:val="1"/>
      <w:numFmt w:val="decimal"/>
      <w:lvlText w:val="%1.%2.%3.%4."/>
      <w:lvlJc w:val="left"/>
      <w:pPr>
        <w:tabs>
          <w:tab w:val="num" w:pos="1425"/>
        </w:tabs>
        <w:ind w:left="1425" w:hanging="1425"/>
      </w:pPr>
    </w:lvl>
    <w:lvl w:ilvl="4">
      <w:start w:val="1"/>
      <w:numFmt w:val="decimal"/>
      <w:lvlText w:val="%1.%2.%3.%4.%5."/>
      <w:lvlJc w:val="left"/>
      <w:pPr>
        <w:tabs>
          <w:tab w:val="num" w:pos="1425"/>
        </w:tabs>
        <w:ind w:left="1425" w:hanging="1425"/>
      </w:pPr>
    </w:lvl>
    <w:lvl w:ilvl="5">
      <w:start w:val="1"/>
      <w:numFmt w:val="decimal"/>
      <w:lvlText w:val="%1.%2.%3.%4.%5.%6."/>
      <w:lvlJc w:val="left"/>
      <w:pPr>
        <w:tabs>
          <w:tab w:val="num" w:pos="1425"/>
        </w:tabs>
        <w:ind w:left="1425" w:hanging="1425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3776012"/>
    <w:multiLevelType w:val="hybridMultilevel"/>
    <w:tmpl w:val="04045404"/>
    <w:lvl w:ilvl="0" w:tplc="5E80E91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3361E"/>
    <w:multiLevelType w:val="hybridMultilevel"/>
    <w:tmpl w:val="AA8A0C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52D09"/>
    <w:multiLevelType w:val="multilevel"/>
    <w:tmpl w:val="CE8A301E"/>
    <w:lvl w:ilvl="0">
      <w:start w:val="1"/>
      <w:numFmt w:val="lowerLetter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3D7054"/>
    <w:multiLevelType w:val="hybridMultilevel"/>
    <w:tmpl w:val="BD8AFFDC"/>
    <w:lvl w:ilvl="0" w:tplc="41B29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F270BC"/>
    <w:multiLevelType w:val="hybridMultilevel"/>
    <w:tmpl w:val="7E22693A"/>
    <w:lvl w:ilvl="0" w:tplc="C6589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9C2E05"/>
    <w:multiLevelType w:val="hybridMultilevel"/>
    <w:tmpl w:val="3F340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A02E3"/>
    <w:multiLevelType w:val="hybridMultilevel"/>
    <w:tmpl w:val="A266A5CC"/>
    <w:lvl w:ilvl="0" w:tplc="DEF4C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D43C92"/>
    <w:multiLevelType w:val="hybridMultilevel"/>
    <w:tmpl w:val="4FDE74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9C1B0A"/>
    <w:multiLevelType w:val="hybridMultilevel"/>
    <w:tmpl w:val="E500C162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FC2103"/>
    <w:multiLevelType w:val="multilevel"/>
    <w:tmpl w:val="CE8A301E"/>
    <w:lvl w:ilvl="0">
      <w:start w:val="1"/>
      <w:numFmt w:val="lowerLetter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45056A"/>
    <w:multiLevelType w:val="hybridMultilevel"/>
    <w:tmpl w:val="AA8A0C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37CFE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8" w15:restartNumberingAfterBreak="0">
    <w:nsid w:val="764E732D"/>
    <w:multiLevelType w:val="hybridMultilevel"/>
    <w:tmpl w:val="B0228F8A"/>
    <w:lvl w:ilvl="0" w:tplc="2DE87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786C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23F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86B7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1C2B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CBB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49C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011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20A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5070802">
    <w:abstractNumId w:val="0"/>
  </w:num>
  <w:num w:numId="2" w16cid:durableId="242178635">
    <w:abstractNumId w:val="1"/>
  </w:num>
  <w:num w:numId="3" w16cid:durableId="988751845">
    <w:abstractNumId w:val="2"/>
  </w:num>
  <w:num w:numId="4" w16cid:durableId="1285385857">
    <w:abstractNumId w:val="3"/>
  </w:num>
  <w:num w:numId="5" w16cid:durableId="1841693218">
    <w:abstractNumId w:val="4"/>
  </w:num>
  <w:num w:numId="6" w16cid:durableId="1216042491">
    <w:abstractNumId w:val="5"/>
  </w:num>
  <w:num w:numId="7" w16cid:durableId="1978755673">
    <w:abstractNumId w:val="14"/>
  </w:num>
  <w:num w:numId="8" w16cid:durableId="437071330">
    <w:abstractNumId w:val="10"/>
  </w:num>
  <w:num w:numId="9" w16cid:durableId="1221282649">
    <w:abstractNumId w:val="9"/>
  </w:num>
  <w:num w:numId="10" w16cid:durableId="11076811">
    <w:abstractNumId w:val="17"/>
  </w:num>
  <w:num w:numId="11" w16cid:durableId="1724982370">
    <w:abstractNumId w:val="13"/>
  </w:num>
  <w:num w:numId="12" w16cid:durableId="1697777811">
    <w:abstractNumId w:val="12"/>
  </w:num>
  <w:num w:numId="13" w16cid:durableId="1394234953">
    <w:abstractNumId w:val="18"/>
  </w:num>
  <w:num w:numId="14" w16cid:durableId="728502838">
    <w:abstractNumId w:val="16"/>
  </w:num>
  <w:num w:numId="15" w16cid:durableId="2023624734">
    <w:abstractNumId w:val="7"/>
  </w:num>
  <w:num w:numId="16" w16cid:durableId="40985898">
    <w:abstractNumId w:val="6"/>
  </w:num>
  <w:num w:numId="17" w16cid:durableId="369913223">
    <w:abstractNumId w:val="11"/>
  </w:num>
  <w:num w:numId="18" w16cid:durableId="1326591010">
    <w:abstractNumId w:val="15"/>
  </w:num>
  <w:num w:numId="19" w16cid:durableId="2122070166">
    <w:abstractNumId w:val="15"/>
    <w:lvlOverride w:ilvl="0">
      <w:lvl w:ilvl="0">
        <w:start w:val="1"/>
        <w:numFmt w:val="none"/>
        <w:lvlText w:val="a."/>
        <w:lvlJc w:val="left"/>
        <w:pPr>
          <w:ind w:left="360" w:hanging="360"/>
        </w:pPr>
        <w:rPr>
          <w:rFonts w:ascii="Arial" w:eastAsia="Times New Roman" w:hAnsi="Arial" w:cs="Arial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1822505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DF"/>
    <w:rsid w:val="00020CA4"/>
    <w:rsid w:val="00053DA2"/>
    <w:rsid w:val="00074DC8"/>
    <w:rsid w:val="000E0D74"/>
    <w:rsid w:val="000F4DD9"/>
    <w:rsid w:val="00191EAA"/>
    <w:rsid w:val="001A4ADF"/>
    <w:rsid w:val="001A64D3"/>
    <w:rsid w:val="001B242E"/>
    <w:rsid w:val="001B2FC4"/>
    <w:rsid w:val="001D2651"/>
    <w:rsid w:val="001D70BA"/>
    <w:rsid w:val="001F01AB"/>
    <w:rsid w:val="002407F8"/>
    <w:rsid w:val="0024215C"/>
    <w:rsid w:val="00253067"/>
    <w:rsid w:val="00257028"/>
    <w:rsid w:val="00281D51"/>
    <w:rsid w:val="002B450E"/>
    <w:rsid w:val="002D1FE1"/>
    <w:rsid w:val="002D6252"/>
    <w:rsid w:val="003243CD"/>
    <w:rsid w:val="00375C6A"/>
    <w:rsid w:val="003769D7"/>
    <w:rsid w:val="003876F5"/>
    <w:rsid w:val="003914F4"/>
    <w:rsid w:val="003C3F53"/>
    <w:rsid w:val="003C742B"/>
    <w:rsid w:val="003E33BE"/>
    <w:rsid w:val="003E40DF"/>
    <w:rsid w:val="003E7527"/>
    <w:rsid w:val="003F0942"/>
    <w:rsid w:val="00407D0D"/>
    <w:rsid w:val="00412F70"/>
    <w:rsid w:val="00425761"/>
    <w:rsid w:val="0043632D"/>
    <w:rsid w:val="00477ACB"/>
    <w:rsid w:val="004937C0"/>
    <w:rsid w:val="00495243"/>
    <w:rsid w:val="004A589C"/>
    <w:rsid w:val="004A766B"/>
    <w:rsid w:val="004E2E15"/>
    <w:rsid w:val="004E32B5"/>
    <w:rsid w:val="00511D94"/>
    <w:rsid w:val="0052435D"/>
    <w:rsid w:val="005300C2"/>
    <w:rsid w:val="00534F6A"/>
    <w:rsid w:val="005852EB"/>
    <w:rsid w:val="005A2719"/>
    <w:rsid w:val="005D1FAC"/>
    <w:rsid w:val="0061545D"/>
    <w:rsid w:val="006228D0"/>
    <w:rsid w:val="00627BF1"/>
    <w:rsid w:val="00630D27"/>
    <w:rsid w:val="00631982"/>
    <w:rsid w:val="0064598A"/>
    <w:rsid w:val="006515EF"/>
    <w:rsid w:val="0068428F"/>
    <w:rsid w:val="006B2463"/>
    <w:rsid w:val="006B4126"/>
    <w:rsid w:val="007241B8"/>
    <w:rsid w:val="0074791C"/>
    <w:rsid w:val="00762BBC"/>
    <w:rsid w:val="007932E0"/>
    <w:rsid w:val="007A3FF7"/>
    <w:rsid w:val="007A6AE3"/>
    <w:rsid w:val="007D2E5B"/>
    <w:rsid w:val="007D6EE9"/>
    <w:rsid w:val="007F5566"/>
    <w:rsid w:val="00807332"/>
    <w:rsid w:val="008366F4"/>
    <w:rsid w:val="008408F9"/>
    <w:rsid w:val="00851A0B"/>
    <w:rsid w:val="008850C8"/>
    <w:rsid w:val="00897E1B"/>
    <w:rsid w:val="008A1CAB"/>
    <w:rsid w:val="008B043B"/>
    <w:rsid w:val="008C60AE"/>
    <w:rsid w:val="008E1FC9"/>
    <w:rsid w:val="008F493F"/>
    <w:rsid w:val="00923496"/>
    <w:rsid w:val="00930AD1"/>
    <w:rsid w:val="00940FD7"/>
    <w:rsid w:val="00966409"/>
    <w:rsid w:val="009903E6"/>
    <w:rsid w:val="009E63B1"/>
    <w:rsid w:val="009F55BA"/>
    <w:rsid w:val="00A04531"/>
    <w:rsid w:val="00A205C6"/>
    <w:rsid w:val="00A41438"/>
    <w:rsid w:val="00A654C5"/>
    <w:rsid w:val="00A74C21"/>
    <w:rsid w:val="00A92D0F"/>
    <w:rsid w:val="00AB0707"/>
    <w:rsid w:val="00AB6F28"/>
    <w:rsid w:val="00AF7450"/>
    <w:rsid w:val="00B06BF4"/>
    <w:rsid w:val="00B10B4E"/>
    <w:rsid w:val="00B21A29"/>
    <w:rsid w:val="00B32F2F"/>
    <w:rsid w:val="00B54498"/>
    <w:rsid w:val="00B551B6"/>
    <w:rsid w:val="00B55C7F"/>
    <w:rsid w:val="00BC0DCE"/>
    <w:rsid w:val="00BE6DE7"/>
    <w:rsid w:val="00BF00D9"/>
    <w:rsid w:val="00BF43C0"/>
    <w:rsid w:val="00BF46FA"/>
    <w:rsid w:val="00BF47AF"/>
    <w:rsid w:val="00C0636E"/>
    <w:rsid w:val="00C2260D"/>
    <w:rsid w:val="00C33C21"/>
    <w:rsid w:val="00C45D08"/>
    <w:rsid w:val="00C745F5"/>
    <w:rsid w:val="00C80AB3"/>
    <w:rsid w:val="00C951E1"/>
    <w:rsid w:val="00CA4629"/>
    <w:rsid w:val="00CD65DB"/>
    <w:rsid w:val="00CF6321"/>
    <w:rsid w:val="00D00E51"/>
    <w:rsid w:val="00D04E8D"/>
    <w:rsid w:val="00D11459"/>
    <w:rsid w:val="00D12E7B"/>
    <w:rsid w:val="00D211C2"/>
    <w:rsid w:val="00DB1FA0"/>
    <w:rsid w:val="00DC392A"/>
    <w:rsid w:val="00DD66D7"/>
    <w:rsid w:val="00DE2A64"/>
    <w:rsid w:val="00DF685C"/>
    <w:rsid w:val="00E734EA"/>
    <w:rsid w:val="00E804FA"/>
    <w:rsid w:val="00E83468"/>
    <w:rsid w:val="00E90265"/>
    <w:rsid w:val="00EA40C7"/>
    <w:rsid w:val="00EB7328"/>
    <w:rsid w:val="00ED0D0B"/>
    <w:rsid w:val="00F17722"/>
    <w:rsid w:val="00F47D57"/>
    <w:rsid w:val="00F93C0A"/>
    <w:rsid w:val="00FC1488"/>
    <w:rsid w:val="00FC25BE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oNotEmbedSmartTags/>
  <w:decimalSymbol w:val=","/>
  <w:listSeparator w:val=";"/>
  <w14:docId w14:val="6CED2539"/>
  <w15:docId w15:val="{70142E0F-5B1F-4D49-8CE0-2988F7C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52"/>
    <w:pPr>
      <w:suppressAutoHyphens/>
    </w:pPr>
    <w:rPr>
      <w:sz w:val="24"/>
      <w:szCs w:val="24"/>
      <w:lang w:val="pt-BR" w:eastAsia="zh-CN"/>
    </w:rPr>
  </w:style>
  <w:style w:type="paragraph" w:styleId="Ttulo1">
    <w:name w:val="heading 1"/>
    <w:basedOn w:val="Normal"/>
    <w:next w:val="Normal"/>
    <w:qFormat/>
    <w:rsid w:val="002D6252"/>
    <w:pPr>
      <w:keepNext/>
      <w:numPr>
        <w:numId w:val="1"/>
      </w:numPr>
      <w:spacing w:line="360" w:lineRule="auto"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rsid w:val="002D6252"/>
    <w:pPr>
      <w:keepNext/>
      <w:numPr>
        <w:ilvl w:val="1"/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D6252"/>
    <w:pPr>
      <w:keepNext/>
      <w:numPr>
        <w:ilvl w:val="2"/>
        <w:numId w:val="1"/>
      </w:numPr>
      <w:spacing w:line="360" w:lineRule="auto"/>
      <w:ind w:left="284"/>
      <w:outlineLvl w:val="2"/>
    </w:pPr>
    <w:rPr>
      <w:rFonts w:ascii="Arial" w:hAnsi="Arial" w:cs="Arial"/>
      <w:b/>
      <w:bCs/>
      <w:color w:val="000000"/>
      <w:sz w:val="22"/>
    </w:rPr>
  </w:style>
  <w:style w:type="paragraph" w:styleId="Ttulo4">
    <w:name w:val="heading 4"/>
    <w:basedOn w:val="Normal"/>
    <w:next w:val="Normal"/>
    <w:qFormat/>
    <w:rsid w:val="002D6252"/>
    <w:pPr>
      <w:keepNext/>
      <w:suppressAutoHyphens w:val="0"/>
      <w:jc w:val="center"/>
      <w:outlineLvl w:val="3"/>
    </w:pPr>
    <w:rPr>
      <w:rFonts w:ascii="Arial" w:eastAsia="Arial Unicode MS" w:hAnsi="Arial" w:cs="Arial"/>
      <w:b/>
      <w:bCs/>
      <w:sz w:val="22"/>
    </w:rPr>
  </w:style>
  <w:style w:type="paragraph" w:styleId="Ttulo5">
    <w:name w:val="heading 5"/>
    <w:basedOn w:val="Normal"/>
    <w:next w:val="Normal"/>
    <w:qFormat/>
    <w:rsid w:val="002D6252"/>
    <w:pPr>
      <w:keepNext/>
      <w:numPr>
        <w:ilvl w:val="4"/>
        <w:numId w:val="1"/>
      </w:numPr>
      <w:jc w:val="center"/>
      <w:outlineLvl w:val="4"/>
    </w:pPr>
    <w:rPr>
      <w:rFonts w:ascii="Humanst521 BT" w:hAnsi="Humanst521 BT" w:cs="Tahoma"/>
      <w:bCs/>
      <w:sz w:val="72"/>
    </w:rPr>
  </w:style>
  <w:style w:type="paragraph" w:styleId="Ttulo6">
    <w:name w:val="heading 6"/>
    <w:basedOn w:val="Normal"/>
    <w:next w:val="Normal"/>
    <w:qFormat/>
    <w:rsid w:val="002D6252"/>
    <w:pPr>
      <w:keepNext/>
      <w:suppressAutoHyphens w:val="0"/>
      <w:overflowPunct w:val="0"/>
      <w:autoSpaceDE w:val="0"/>
      <w:jc w:val="right"/>
      <w:textAlignment w:val="baseline"/>
      <w:outlineLvl w:val="5"/>
    </w:pPr>
    <w:rPr>
      <w:b/>
      <w:color w:val="000000"/>
      <w:sz w:val="22"/>
      <w:szCs w:val="20"/>
    </w:rPr>
  </w:style>
  <w:style w:type="paragraph" w:styleId="Ttulo7">
    <w:name w:val="heading 7"/>
    <w:basedOn w:val="Normal"/>
    <w:next w:val="Normal"/>
    <w:qFormat/>
    <w:rsid w:val="002D6252"/>
    <w:pPr>
      <w:spacing w:before="240" w:after="60"/>
      <w:outlineLvl w:val="6"/>
    </w:pPr>
    <w:rPr>
      <w:rFonts w:ascii="Calibri" w:hAnsi="Calibri" w:cs="Calibri"/>
    </w:rPr>
  </w:style>
  <w:style w:type="paragraph" w:styleId="Ttulo8">
    <w:name w:val="heading 8"/>
    <w:basedOn w:val="Normal"/>
    <w:next w:val="Normal"/>
    <w:qFormat/>
    <w:rsid w:val="002D6252"/>
    <w:pPr>
      <w:spacing w:before="240" w:after="60"/>
      <w:outlineLvl w:val="7"/>
    </w:pPr>
    <w:rPr>
      <w:rFonts w:ascii="Calibri" w:hAnsi="Calibri" w:cs="Calibri"/>
      <w:i/>
      <w:iCs/>
    </w:rPr>
  </w:style>
  <w:style w:type="paragraph" w:styleId="Ttulo9">
    <w:name w:val="heading 9"/>
    <w:basedOn w:val="Normal"/>
    <w:next w:val="Normal"/>
    <w:qFormat/>
    <w:rsid w:val="002D6252"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2D6252"/>
  </w:style>
  <w:style w:type="character" w:customStyle="1" w:styleId="WW8Num1z1">
    <w:name w:val="WW8Num1z1"/>
    <w:rsid w:val="002D6252"/>
  </w:style>
  <w:style w:type="character" w:customStyle="1" w:styleId="WW8Num1z2">
    <w:name w:val="WW8Num1z2"/>
    <w:rsid w:val="002D6252"/>
  </w:style>
  <w:style w:type="character" w:customStyle="1" w:styleId="WW8Num1z3">
    <w:name w:val="WW8Num1z3"/>
    <w:rsid w:val="002D6252"/>
  </w:style>
  <w:style w:type="character" w:customStyle="1" w:styleId="WW8Num1z4">
    <w:name w:val="WW8Num1z4"/>
    <w:rsid w:val="002D6252"/>
  </w:style>
  <w:style w:type="character" w:customStyle="1" w:styleId="WW8Num1z5">
    <w:name w:val="WW8Num1z5"/>
    <w:rsid w:val="002D6252"/>
  </w:style>
  <w:style w:type="character" w:customStyle="1" w:styleId="WW8Num1z6">
    <w:name w:val="WW8Num1z6"/>
    <w:rsid w:val="002D6252"/>
  </w:style>
  <w:style w:type="character" w:customStyle="1" w:styleId="WW8Num1z7">
    <w:name w:val="WW8Num1z7"/>
    <w:rsid w:val="002D6252"/>
  </w:style>
  <w:style w:type="character" w:customStyle="1" w:styleId="WW8Num1z8">
    <w:name w:val="WW8Num1z8"/>
    <w:rsid w:val="002D6252"/>
  </w:style>
  <w:style w:type="character" w:customStyle="1" w:styleId="WW8Num2z0">
    <w:name w:val="WW8Num2z0"/>
    <w:rsid w:val="002D6252"/>
  </w:style>
  <w:style w:type="character" w:customStyle="1" w:styleId="WW8Num2z1">
    <w:name w:val="WW8Num2z1"/>
    <w:rsid w:val="002D6252"/>
  </w:style>
  <w:style w:type="character" w:customStyle="1" w:styleId="WW8Num2z2">
    <w:name w:val="WW8Num2z2"/>
    <w:rsid w:val="002D6252"/>
  </w:style>
  <w:style w:type="character" w:customStyle="1" w:styleId="WW8Num2z3">
    <w:name w:val="WW8Num2z3"/>
    <w:rsid w:val="002D6252"/>
  </w:style>
  <w:style w:type="character" w:customStyle="1" w:styleId="WW8Num2z4">
    <w:name w:val="WW8Num2z4"/>
    <w:rsid w:val="002D6252"/>
  </w:style>
  <w:style w:type="character" w:customStyle="1" w:styleId="WW8Num2z5">
    <w:name w:val="WW8Num2z5"/>
    <w:rsid w:val="002D6252"/>
  </w:style>
  <w:style w:type="character" w:customStyle="1" w:styleId="WW8Num2z6">
    <w:name w:val="WW8Num2z6"/>
    <w:rsid w:val="002D6252"/>
  </w:style>
  <w:style w:type="character" w:customStyle="1" w:styleId="WW8Num2z7">
    <w:name w:val="WW8Num2z7"/>
    <w:rsid w:val="002D6252"/>
  </w:style>
  <w:style w:type="character" w:customStyle="1" w:styleId="WW8Num2z8">
    <w:name w:val="WW8Num2z8"/>
    <w:rsid w:val="002D6252"/>
  </w:style>
  <w:style w:type="character" w:customStyle="1" w:styleId="WW8Num3z0">
    <w:name w:val="WW8Num3z0"/>
    <w:rsid w:val="002D6252"/>
  </w:style>
  <w:style w:type="character" w:customStyle="1" w:styleId="WW8Num3z1">
    <w:name w:val="WW8Num3z1"/>
    <w:rsid w:val="002D6252"/>
  </w:style>
  <w:style w:type="character" w:customStyle="1" w:styleId="WW8Num3z2">
    <w:name w:val="WW8Num3z2"/>
    <w:rsid w:val="002D6252"/>
  </w:style>
  <w:style w:type="character" w:customStyle="1" w:styleId="WW8Num3z3">
    <w:name w:val="WW8Num3z3"/>
    <w:rsid w:val="002D6252"/>
  </w:style>
  <w:style w:type="character" w:customStyle="1" w:styleId="WW8Num3z4">
    <w:name w:val="WW8Num3z4"/>
    <w:rsid w:val="002D6252"/>
  </w:style>
  <w:style w:type="character" w:customStyle="1" w:styleId="WW8Num3z5">
    <w:name w:val="WW8Num3z5"/>
    <w:rsid w:val="002D6252"/>
  </w:style>
  <w:style w:type="character" w:customStyle="1" w:styleId="WW8Num3z6">
    <w:name w:val="WW8Num3z6"/>
    <w:rsid w:val="002D6252"/>
  </w:style>
  <w:style w:type="character" w:customStyle="1" w:styleId="WW8Num3z7">
    <w:name w:val="WW8Num3z7"/>
    <w:rsid w:val="002D6252"/>
  </w:style>
  <w:style w:type="character" w:customStyle="1" w:styleId="WW8Num3z8">
    <w:name w:val="WW8Num3z8"/>
    <w:rsid w:val="002D6252"/>
  </w:style>
  <w:style w:type="character" w:customStyle="1" w:styleId="WW8Num4z0">
    <w:name w:val="WW8Num4z0"/>
    <w:rsid w:val="002D6252"/>
  </w:style>
  <w:style w:type="character" w:customStyle="1" w:styleId="WW8Num4z1">
    <w:name w:val="WW8Num4z1"/>
    <w:rsid w:val="002D6252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2D6252"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rsid w:val="002D6252"/>
    <w:rPr>
      <w:rFonts w:ascii="Wingdings" w:hAnsi="Wingdings" w:cs="StarSymbol"/>
      <w:sz w:val="18"/>
      <w:szCs w:val="18"/>
    </w:rPr>
  </w:style>
  <w:style w:type="character" w:customStyle="1" w:styleId="WW8Num5z0">
    <w:name w:val="WW8Num5z0"/>
    <w:rsid w:val="002D6252"/>
  </w:style>
  <w:style w:type="character" w:customStyle="1" w:styleId="WW8Num5z1">
    <w:name w:val="WW8Num5z1"/>
    <w:rsid w:val="002D6252"/>
  </w:style>
  <w:style w:type="character" w:customStyle="1" w:styleId="WW8Num5z2">
    <w:name w:val="WW8Num5z2"/>
    <w:rsid w:val="002D6252"/>
  </w:style>
  <w:style w:type="character" w:customStyle="1" w:styleId="WW8Num5z3">
    <w:name w:val="WW8Num5z3"/>
    <w:rsid w:val="002D6252"/>
  </w:style>
  <w:style w:type="character" w:customStyle="1" w:styleId="WW8Num5z4">
    <w:name w:val="WW8Num5z4"/>
    <w:rsid w:val="002D6252"/>
  </w:style>
  <w:style w:type="character" w:customStyle="1" w:styleId="WW8Num5z5">
    <w:name w:val="WW8Num5z5"/>
    <w:rsid w:val="002D6252"/>
  </w:style>
  <w:style w:type="character" w:customStyle="1" w:styleId="WW8Num5z6">
    <w:name w:val="WW8Num5z6"/>
    <w:rsid w:val="002D6252"/>
  </w:style>
  <w:style w:type="character" w:customStyle="1" w:styleId="WW8Num5z7">
    <w:name w:val="WW8Num5z7"/>
    <w:rsid w:val="002D6252"/>
  </w:style>
  <w:style w:type="character" w:customStyle="1" w:styleId="WW8Num5z8">
    <w:name w:val="WW8Num5z8"/>
    <w:rsid w:val="002D6252"/>
  </w:style>
  <w:style w:type="character" w:customStyle="1" w:styleId="WW8Num6z0">
    <w:name w:val="WW8Num6z0"/>
    <w:rsid w:val="002D6252"/>
    <w:rPr>
      <w:rFonts w:hint="default"/>
    </w:rPr>
  </w:style>
  <w:style w:type="character" w:customStyle="1" w:styleId="WW8Num6z1">
    <w:name w:val="WW8Num6z1"/>
    <w:rsid w:val="002D6252"/>
  </w:style>
  <w:style w:type="character" w:customStyle="1" w:styleId="WW8Num6z2">
    <w:name w:val="WW8Num6z2"/>
    <w:rsid w:val="002D6252"/>
  </w:style>
  <w:style w:type="character" w:customStyle="1" w:styleId="WW8Num6z3">
    <w:name w:val="WW8Num6z3"/>
    <w:rsid w:val="002D6252"/>
  </w:style>
  <w:style w:type="character" w:customStyle="1" w:styleId="WW8Num6z4">
    <w:name w:val="WW8Num6z4"/>
    <w:rsid w:val="002D6252"/>
  </w:style>
  <w:style w:type="character" w:customStyle="1" w:styleId="WW8Num6z5">
    <w:name w:val="WW8Num6z5"/>
    <w:rsid w:val="002D6252"/>
  </w:style>
  <w:style w:type="character" w:customStyle="1" w:styleId="WW8Num6z6">
    <w:name w:val="WW8Num6z6"/>
    <w:rsid w:val="002D6252"/>
  </w:style>
  <w:style w:type="character" w:customStyle="1" w:styleId="WW8Num6z7">
    <w:name w:val="WW8Num6z7"/>
    <w:rsid w:val="002D6252"/>
  </w:style>
  <w:style w:type="character" w:customStyle="1" w:styleId="WW8Num6z8">
    <w:name w:val="WW8Num6z8"/>
    <w:rsid w:val="002D6252"/>
  </w:style>
  <w:style w:type="character" w:customStyle="1" w:styleId="WW8Num7z0">
    <w:name w:val="WW8Num7z0"/>
    <w:rsid w:val="002D6252"/>
  </w:style>
  <w:style w:type="character" w:customStyle="1" w:styleId="WW8Num7z1">
    <w:name w:val="WW8Num7z1"/>
    <w:rsid w:val="002D6252"/>
  </w:style>
  <w:style w:type="character" w:customStyle="1" w:styleId="WW8Num7z2">
    <w:name w:val="WW8Num7z2"/>
    <w:rsid w:val="002D6252"/>
  </w:style>
  <w:style w:type="character" w:customStyle="1" w:styleId="WW8Num7z3">
    <w:name w:val="WW8Num7z3"/>
    <w:rsid w:val="002D6252"/>
  </w:style>
  <w:style w:type="character" w:customStyle="1" w:styleId="WW8Num7z4">
    <w:name w:val="WW8Num7z4"/>
    <w:rsid w:val="002D6252"/>
  </w:style>
  <w:style w:type="character" w:customStyle="1" w:styleId="WW8Num7z5">
    <w:name w:val="WW8Num7z5"/>
    <w:rsid w:val="002D6252"/>
  </w:style>
  <w:style w:type="character" w:customStyle="1" w:styleId="WW8Num7z6">
    <w:name w:val="WW8Num7z6"/>
    <w:rsid w:val="002D6252"/>
  </w:style>
  <w:style w:type="character" w:customStyle="1" w:styleId="WW8Num7z7">
    <w:name w:val="WW8Num7z7"/>
    <w:rsid w:val="002D6252"/>
  </w:style>
  <w:style w:type="character" w:customStyle="1" w:styleId="WW8Num7z8">
    <w:name w:val="WW8Num7z8"/>
    <w:rsid w:val="002D6252"/>
  </w:style>
  <w:style w:type="character" w:customStyle="1" w:styleId="WW8Num8z0">
    <w:name w:val="WW8Num8z0"/>
    <w:rsid w:val="002D6252"/>
    <w:rPr>
      <w:rFonts w:hint="default"/>
    </w:rPr>
  </w:style>
  <w:style w:type="character" w:customStyle="1" w:styleId="WW8Num8z1">
    <w:name w:val="WW8Num8z1"/>
    <w:rsid w:val="002D6252"/>
    <w:rPr>
      <w:rFonts w:ascii="Symbol" w:hAnsi="Symbol" w:cs="Symbol" w:hint="default"/>
    </w:rPr>
  </w:style>
  <w:style w:type="character" w:customStyle="1" w:styleId="WW8Num8z2">
    <w:name w:val="WW8Num8z2"/>
    <w:rsid w:val="002D6252"/>
  </w:style>
  <w:style w:type="character" w:customStyle="1" w:styleId="WW8Num8z3">
    <w:name w:val="WW8Num8z3"/>
    <w:rsid w:val="002D6252"/>
  </w:style>
  <w:style w:type="character" w:customStyle="1" w:styleId="WW8Num8z4">
    <w:name w:val="WW8Num8z4"/>
    <w:rsid w:val="002D6252"/>
  </w:style>
  <w:style w:type="character" w:customStyle="1" w:styleId="WW8Num8z5">
    <w:name w:val="WW8Num8z5"/>
    <w:rsid w:val="002D6252"/>
  </w:style>
  <w:style w:type="character" w:customStyle="1" w:styleId="WW8Num8z6">
    <w:name w:val="WW8Num8z6"/>
    <w:rsid w:val="002D6252"/>
  </w:style>
  <w:style w:type="character" w:customStyle="1" w:styleId="WW8Num8z7">
    <w:name w:val="WW8Num8z7"/>
    <w:rsid w:val="002D6252"/>
  </w:style>
  <w:style w:type="character" w:customStyle="1" w:styleId="WW8Num8z8">
    <w:name w:val="WW8Num8z8"/>
    <w:rsid w:val="002D6252"/>
  </w:style>
  <w:style w:type="character" w:customStyle="1" w:styleId="WW8Num9z0">
    <w:name w:val="WW8Num9z0"/>
    <w:rsid w:val="002D6252"/>
    <w:rPr>
      <w:rFonts w:hint="default"/>
    </w:rPr>
  </w:style>
  <w:style w:type="character" w:customStyle="1" w:styleId="WW8Num9z1">
    <w:name w:val="WW8Num9z1"/>
    <w:rsid w:val="002D6252"/>
    <w:rPr>
      <w:rFonts w:ascii="Courier New" w:hAnsi="Courier New" w:cs="Courier New" w:hint="default"/>
    </w:rPr>
  </w:style>
  <w:style w:type="character" w:customStyle="1" w:styleId="WW8Num9z2">
    <w:name w:val="WW8Num9z2"/>
    <w:rsid w:val="002D6252"/>
  </w:style>
  <w:style w:type="character" w:customStyle="1" w:styleId="WW8Num9z3">
    <w:name w:val="WW8Num9z3"/>
    <w:rsid w:val="002D6252"/>
  </w:style>
  <w:style w:type="character" w:customStyle="1" w:styleId="WW8Num9z4">
    <w:name w:val="WW8Num9z4"/>
    <w:rsid w:val="002D6252"/>
  </w:style>
  <w:style w:type="character" w:customStyle="1" w:styleId="WW8Num9z5">
    <w:name w:val="WW8Num9z5"/>
    <w:rsid w:val="002D6252"/>
  </w:style>
  <w:style w:type="character" w:customStyle="1" w:styleId="WW8Num9z6">
    <w:name w:val="WW8Num9z6"/>
    <w:rsid w:val="002D6252"/>
  </w:style>
  <w:style w:type="character" w:customStyle="1" w:styleId="WW8Num9z7">
    <w:name w:val="WW8Num9z7"/>
    <w:rsid w:val="002D6252"/>
  </w:style>
  <w:style w:type="character" w:customStyle="1" w:styleId="WW8Num9z8">
    <w:name w:val="WW8Num9z8"/>
    <w:rsid w:val="002D6252"/>
  </w:style>
  <w:style w:type="character" w:customStyle="1" w:styleId="WW8Num10z0">
    <w:name w:val="WW8Num10z0"/>
    <w:rsid w:val="002D6252"/>
    <w:rPr>
      <w:rFonts w:hint="default"/>
    </w:rPr>
  </w:style>
  <w:style w:type="character" w:customStyle="1" w:styleId="WW8Num10z1">
    <w:name w:val="WW8Num10z1"/>
    <w:rsid w:val="002D6252"/>
  </w:style>
  <w:style w:type="character" w:customStyle="1" w:styleId="WW8Num10z2">
    <w:name w:val="WW8Num10z2"/>
    <w:rsid w:val="002D6252"/>
  </w:style>
  <w:style w:type="character" w:customStyle="1" w:styleId="WW8Num10z3">
    <w:name w:val="WW8Num10z3"/>
    <w:rsid w:val="002D6252"/>
  </w:style>
  <w:style w:type="character" w:customStyle="1" w:styleId="WW8Num10z4">
    <w:name w:val="WW8Num10z4"/>
    <w:rsid w:val="002D6252"/>
  </w:style>
  <w:style w:type="character" w:customStyle="1" w:styleId="WW8Num10z5">
    <w:name w:val="WW8Num10z5"/>
    <w:rsid w:val="002D6252"/>
  </w:style>
  <w:style w:type="character" w:customStyle="1" w:styleId="WW8Num10z6">
    <w:name w:val="WW8Num10z6"/>
    <w:rsid w:val="002D6252"/>
  </w:style>
  <w:style w:type="character" w:customStyle="1" w:styleId="WW8Num10z7">
    <w:name w:val="WW8Num10z7"/>
    <w:rsid w:val="002D6252"/>
  </w:style>
  <w:style w:type="character" w:customStyle="1" w:styleId="WW8Num10z8">
    <w:name w:val="WW8Num10z8"/>
    <w:rsid w:val="002D6252"/>
  </w:style>
  <w:style w:type="character" w:customStyle="1" w:styleId="WW8Num11z0">
    <w:name w:val="WW8Num11z0"/>
    <w:rsid w:val="002D6252"/>
  </w:style>
  <w:style w:type="character" w:customStyle="1" w:styleId="WW8Num11z1">
    <w:name w:val="WW8Num11z1"/>
    <w:rsid w:val="002D6252"/>
  </w:style>
  <w:style w:type="character" w:customStyle="1" w:styleId="WW8Num11z2">
    <w:name w:val="WW8Num11z2"/>
    <w:rsid w:val="002D6252"/>
  </w:style>
  <w:style w:type="character" w:customStyle="1" w:styleId="WW8Num11z3">
    <w:name w:val="WW8Num11z3"/>
    <w:rsid w:val="002D6252"/>
  </w:style>
  <w:style w:type="character" w:customStyle="1" w:styleId="WW8Num11z4">
    <w:name w:val="WW8Num11z4"/>
    <w:rsid w:val="002D6252"/>
  </w:style>
  <w:style w:type="character" w:customStyle="1" w:styleId="WW8Num11z5">
    <w:name w:val="WW8Num11z5"/>
    <w:rsid w:val="002D6252"/>
  </w:style>
  <w:style w:type="character" w:customStyle="1" w:styleId="WW8Num11z6">
    <w:name w:val="WW8Num11z6"/>
    <w:rsid w:val="002D6252"/>
  </w:style>
  <w:style w:type="character" w:customStyle="1" w:styleId="WW8Num11z7">
    <w:name w:val="WW8Num11z7"/>
    <w:rsid w:val="002D6252"/>
  </w:style>
  <w:style w:type="character" w:customStyle="1" w:styleId="WW8Num11z8">
    <w:name w:val="WW8Num11z8"/>
    <w:rsid w:val="002D6252"/>
  </w:style>
  <w:style w:type="character" w:customStyle="1" w:styleId="WW8Num12z0">
    <w:name w:val="WW8Num12z0"/>
    <w:rsid w:val="002D6252"/>
    <w:rPr>
      <w:rFonts w:hint="default"/>
    </w:rPr>
  </w:style>
  <w:style w:type="character" w:customStyle="1" w:styleId="WW8Num12z1">
    <w:name w:val="WW8Num12z1"/>
    <w:rsid w:val="002D6252"/>
  </w:style>
  <w:style w:type="character" w:customStyle="1" w:styleId="WW8Num12z2">
    <w:name w:val="WW8Num12z2"/>
    <w:rsid w:val="002D6252"/>
  </w:style>
  <w:style w:type="character" w:customStyle="1" w:styleId="WW8Num12z3">
    <w:name w:val="WW8Num12z3"/>
    <w:rsid w:val="002D6252"/>
  </w:style>
  <w:style w:type="character" w:customStyle="1" w:styleId="WW8Num12z4">
    <w:name w:val="WW8Num12z4"/>
    <w:rsid w:val="002D6252"/>
  </w:style>
  <w:style w:type="character" w:customStyle="1" w:styleId="WW8Num12z5">
    <w:name w:val="WW8Num12z5"/>
    <w:rsid w:val="002D6252"/>
  </w:style>
  <w:style w:type="character" w:customStyle="1" w:styleId="WW8Num12z6">
    <w:name w:val="WW8Num12z6"/>
    <w:rsid w:val="002D6252"/>
  </w:style>
  <w:style w:type="character" w:customStyle="1" w:styleId="WW8Num12z7">
    <w:name w:val="WW8Num12z7"/>
    <w:rsid w:val="002D6252"/>
  </w:style>
  <w:style w:type="character" w:customStyle="1" w:styleId="WW8Num12z8">
    <w:name w:val="WW8Num12z8"/>
    <w:rsid w:val="002D6252"/>
  </w:style>
  <w:style w:type="character" w:customStyle="1" w:styleId="WW8Num13z0">
    <w:name w:val="WW8Num13z0"/>
    <w:rsid w:val="002D6252"/>
    <w:rPr>
      <w:rFonts w:hint="default"/>
    </w:rPr>
  </w:style>
  <w:style w:type="character" w:customStyle="1" w:styleId="WW8Num13z1">
    <w:name w:val="WW8Num13z1"/>
    <w:rsid w:val="002D6252"/>
  </w:style>
  <w:style w:type="character" w:customStyle="1" w:styleId="WW8Num13z2">
    <w:name w:val="WW8Num13z2"/>
    <w:rsid w:val="002D6252"/>
  </w:style>
  <w:style w:type="character" w:customStyle="1" w:styleId="WW8Num13z3">
    <w:name w:val="WW8Num13z3"/>
    <w:rsid w:val="002D6252"/>
  </w:style>
  <w:style w:type="character" w:customStyle="1" w:styleId="WW8Num13z4">
    <w:name w:val="WW8Num13z4"/>
    <w:rsid w:val="002D6252"/>
  </w:style>
  <w:style w:type="character" w:customStyle="1" w:styleId="WW8Num13z5">
    <w:name w:val="WW8Num13z5"/>
    <w:rsid w:val="002D6252"/>
  </w:style>
  <w:style w:type="character" w:customStyle="1" w:styleId="WW8Num13z6">
    <w:name w:val="WW8Num13z6"/>
    <w:rsid w:val="002D6252"/>
  </w:style>
  <w:style w:type="character" w:customStyle="1" w:styleId="WW8Num13z7">
    <w:name w:val="WW8Num13z7"/>
    <w:rsid w:val="002D6252"/>
  </w:style>
  <w:style w:type="character" w:customStyle="1" w:styleId="WW8Num13z8">
    <w:name w:val="WW8Num13z8"/>
    <w:rsid w:val="002D6252"/>
  </w:style>
  <w:style w:type="character" w:customStyle="1" w:styleId="WW8Num14z0">
    <w:name w:val="WW8Num14z0"/>
    <w:rsid w:val="002D6252"/>
  </w:style>
  <w:style w:type="character" w:customStyle="1" w:styleId="WW8Num14z1">
    <w:name w:val="WW8Num14z1"/>
    <w:rsid w:val="002D6252"/>
  </w:style>
  <w:style w:type="character" w:customStyle="1" w:styleId="WW8Num14z2">
    <w:name w:val="WW8Num14z2"/>
    <w:rsid w:val="002D6252"/>
  </w:style>
  <w:style w:type="character" w:customStyle="1" w:styleId="WW8Num14z3">
    <w:name w:val="WW8Num14z3"/>
    <w:rsid w:val="002D6252"/>
  </w:style>
  <w:style w:type="character" w:customStyle="1" w:styleId="WW8Num14z4">
    <w:name w:val="WW8Num14z4"/>
    <w:rsid w:val="002D6252"/>
  </w:style>
  <w:style w:type="character" w:customStyle="1" w:styleId="WW8Num14z5">
    <w:name w:val="WW8Num14z5"/>
    <w:rsid w:val="002D6252"/>
  </w:style>
  <w:style w:type="character" w:customStyle="1" w:styleId="WW8Num14z6">
    <w:name w:val="WW8Num14z6"/>
    <w:rsid w:val="002D6252"/>
  </w:style>
  <w:style w:type="character" w:customStyle="1" w:styleId="WW8Num14z7">
    <w:name w:val="WW8Num14z7"/>
    <w:rsid w:val="002D6252"/>
  </w:style>
  <w:style w:type="character" w:customStyle="1" w:styleId="WW8Num14z8">
    <w:name w:val="WW8Num14z8"/>
    <w:rsid w:val="002D6252"/>
  </w:style>
  <w:style w:type="character" w:customStyle="1" w:styleId="WW8Num15z0">
    <w:name w:val="WW8Num15z0"/>
    <w:rsid w:val="002D6252"/>
    <w:rPr>
      <w:b w:val="0"/>
    </w:rPr>
  </w:style>
  <w:style w:type="character" w:customStyle="1" w:styleId="WW8Num15z1">
    <w:name w:val="WW8Num15z1"/>
    <w:rsid w:val="002D6252"/>
  </w:style>
  <w:style w:type="character" w:customStyle="1" w:styleId="WW8Num15z2">
    <w:name w:val="WW8Num15z2"/>
    <w:rsid w:val="002D6252"/>
  </w:style>
  <w:style w:type="character" w:customStyle="1" w:styleId="WW8Num15z3">
    <w:name w:val="WW8Num15z3"/>
    <w:rsid w:val="002D6252"/>
  </w:style>
  <w:style w:type="character" w:customStyle="1" w:styleId="WW8Num15z4">
    <w:name w:val="WW8Num15z4"/>
    <w:rsid w:val="002D6252"/>
  </w:style>
  <w:style w:type="character" w:customStyle="1" w:styleId="WW8Num15z5">
    <w:name w:val="WW8Num15z5"/>
    <w:rsid w:val="002D6252"/>
  </w:style>
  <w:style w:type="character" w:customStyle="1" w:styleId="WW8Num15z6">
    <w:name w:val="WW8Num15z6"/>
    <w:rsid w:val="002D6252"/>
  </w:style>
  <w:style w:type="character" w:customStyle="1" w:styleId="WW8Num15z7">
    <w:name w:val="WW8Num15z7"/>
    <w:rsid w:val="002D6252"/>
  </w:style>
  <w:style w:type="character" w:customStyle="1" w:styleId="WW8Num15z8">
    <w:name w:val="WW8Num15z8"/>
    <w:rsid w:val="002D6252"/>
  </w:style>
  <w:style w:type="character" w:customStyle="1" w:styleId="WW8Num16z0">
    <w:name w:val="WW8Num16z0"/>
    <w:rsid w:val="002D6252"/>
  </w:style>
  <w:style w:type="character" w:customStyle="1" w:styleId="WW8Num16z1">
    <w:name w:val="WW8Num16z1"/>
    <w:rsid w:val="002D6252"/>
  </w:style>
  <w:style w:type="character" w:customStyle="1" w:styleId="WW8Num16z2">
    <w:name w:val="WW8Num16z2"/>
    <w:rsid w:val="002D6252"/>
  </w:style>
  <w:style w:type="character" w:customStyle="1" w:styleId="WW8Num16z3">
    <w:name w:val="WW8Num16z3"/>
    <w:rsid w:val="002D6252"/>
  </w:style>
  <w:style w:type="character" w:customStyle="1" w:styleId="WW8Num16z4">
    <w:name w:val="WW8Num16z4"/>
    <w:rsid w:val="002D6252"/>
  </w:style>
  <w:style w:type="character" w:customStyle="1" w:styleId="WW8Num16z5">
    <w:name w:val="WW8Num16z5"/>
    <w:rsid w:val="002D6252"/>
  </w:style>
  <w:style w:type="character" w:customStyle="1" w:styleId="WW8Num16z6">
    <w:name w:val="WW8Num16z6"/>
    <w:rsid w:val="002D6252"/>
  </w:style>
  <w:style w:type="character" w:customStyle="1" w:styleId="WW8Num16z7">
    <w:name w:val="WW8Num16z7"/>
    <w:rsid w:val="002D6252"/>
  </w:style>
  <w:style w:type="character" w:customStyle="1" w:styleId="WW8Num16z8">
    <w:name w:val="WW8Num16z8"/>
    <w:rsid w:val="002D6252"/>
  </w:style>
  <w:style w:type="character" w:customStyle="1" w:styleId="WW8Num17z0">
    <w:name w:val="WW8Num17z0"/>
    <w:rsid w:val="002D6252"/>
    <w:rPr>
      <w:rFonts w:hint="default"/>
    </w:rPr>
  </w:style>
  <w:style w:type="character" w:customStyle="1" w:styleId="WW8Num17z1">
    <w:name w:val="WW8Num17z1"/>
    <w:rsid w:val="002D6252"/>
  </w:style>
  <w:style w:type="character" w:customStyle="1" w:styleId="WW8Num17z2">
    <w:name w:val="WW8Num17z2"/>
    <w:rsid w:val="002D6252"/>
  </w:style>
  <w:style w:type="character" w:customStyle="1" w:styleId="WW8Num17z3">
    <w:name w:val="WW8Num17z3"/>
    <w:rsid w:val="002D6252"/>
  </w:style>
  <w:style w:type="character" w:customStyle="1" w:styleId="WW8Num17z4">
    <w:name w:val="WW8Num17z4"/>
    <w:rsid w:val="002D6252"/>
  </w:style>
  <w:style w:type="character" w:customStyle="1" w:styleId="WW8Num17z5">
    <w:name w:val="WW8Num17z5"/>
    <w:rsid w:val="002D6252"/>
  </w:style>
  <w:style w:type="character" w:customStyle="1" w:styleId="WW8Num17z6">
    <w:name w:val="WW8Num17z6"/>
    <w:rsid w:val="002D6252"/>
  </w:style>
  <w:style w:type="character" w:customStyle="1" w:styleId="WW8Num17z7">
    <w:name w:val="WW8Num17z7"/>
    <w:rsid w:val="002D6252"/>
  </w:style>
  <w:style w:type="character" w:customStyle="1" w:styleId="WW8Num17z8">
    <w:name w:val="WW8Num17z8"/>
    <w:rsid w:val="002D6252"/>
  </w:style>
  <w:style w:type="character" w:customStyle="1" w:styleId="WW8Num18z0">
    <w:name w:val="WW8Num18z0"/>
    <w:rsid w:val="002D6252"/>
    <w:rPr>
      <w:rFonts w:ascii="Symbol" w:hAnsi="Symbol" w:cs="Symbol" w:hint="default"/>
    </w:rPr>
  </w:style>
  <w:style w:type="character" w:customStyle="1" w:styleId="WW8Num18z1">
    <w:name w:val="WW8Num18z1"/>
    <w:rsid w:val="002D6252"/>
    <w:rPr>
      <w:rFonts w:ascii="Courier New" w:hAnsi="Courier New" w:cs="Courier New" w:hint="default"/>
    </w:rPr>
  </w:style>
  <w:style w:type="character" w:customStyle="1" w:styleId="WW8Num18z2">
    <w:name w:val="WW8Num18z2"/>
    <w:rsid w:val="002D6252"/>
    <w:rPr>
      <w:rFonts w:ascii="Wingdings" w:hAnsi="Wingdings" w:cs="Wingdings" w:hint="default"/>
    </w:rPr>
  </w:style>
  <w:style w:type="character" w:customStyle="1" w:styleId="WW8Num18z6">
    <w:name w:val="WW8Num18z6"/>
    <w:rsid w:val="002D6252"/>
    <w:rPr>
      <w:rFonts w:ascii="Symbol" w:hAnsi="Symbol" w:cs="Wingdings"/>
    </w:rPr>
  </w:style>
  <w:style w:type="character" w:customStyle="1" w:styleId="WW8Num19z0">
    <w:name w:val="WW8Num19z0"/>
    <w:rsid w:val="002D6252"/>
    <w:rPr>
      <w:rFonts w:hint="default"/>
    </w:rPr>
  </w:style>
  <w:style w:type="character" w:customStyle="1" w:styleId="WW8Num19z1">
    <w:name w:val="WW8Num19z1"/>
    <w:rsid w:val="002D6252"/>
  </w:style>
  <w:style w:type="character" w:customStyle="1" w:styleId="WW8Num19z2">
    <w:name w:val="WW8Num19z2"/>
    <w:rsid w:val="002D6252"/>
  </w:style>
  <w:style w:type="character" w:customStyle="1" w:styleId="WW8Num19z3">
    <w:name w:val="WW8Num19z3"/>
    <w:rsid w:val="002D6252"/>
  </w:style>
  <w:style w:type="character" w:customStyle="1" w:styleId="WW8Num19z4">
    <w:name w:val="WW8Num19z4"/>
    <w:rsid w:val="002D6252"/>
  </w:style>
  <w:style w:type="character" w:customStyle="1" w:styleId="WW8Num19z5">
    <w:name w:val="WW8Num19z5"/>
    <w:rsid w:val="002D6252"/>
  </w:style>
  <w:style w:type="character" w:customStyle="1" w:styleId="WW8Num19z6">
    <w:name w:val="WW8Num19z6"/>
    <w:rsid w:val="002D6252"/>
  </w:style>
  <w:style w:type="character" w:customStyle="1" w:styleId="WW8Num19z7">
    <w:name w:val="WW8Num19z7"/>
    <w:rsid w:val="002D6252"/>
  </w:style>
  <w:style w:type="character" w:customStyle="1" w:styleId="WW8Num19z8">
    <w:name w:val="WW8Num19z8"/>
    <w:rsid w:val="002D6252"/>
  </w:style>
  <w:style w:type="character" w:customStyle="1" w:styleId="WW8Num20z0">
    <w:name w:val="WW8Num20z0"/>
    <w:rsid w:val="002D6252"/>
    <w:rPr>
      <w:rFonts w:ascii="Symbol" w:hAnsi="Symbol" w:cs="Symbol" w:hint="default"/>
    </w:rPr>
  </w:style>
  <w:style w:type="character" w:customStyle="1" w:styleId="WW8Num20z1">
    <w:name w:val="WW8Num20z1"/>
    <w:rsid w:val="002D6252"/>
    <w:rPr>
      <w:rFonts w:ascii="Courier New" w:hAnsi="Courier New" w:cs="Courier New" w:hint="default"/>
    </w:rPr>
  </w:style>
  <w:style w:type="character" w:customStyle="1" w:styleId="WW8Num20z2">
    <w:name w:val="WW8Num20z2"/>
    <w:rsid w:val="002D6252"/>
    <w:rPr>
      <w:rFonts w:ascii="Wingdings" w:hAnsi="Wingdings" w:cs="Wingdings" w:hint="default"/>
    </w:rPr>
  </w:style>
  <w:style w:type="character" w:customStyle="1" w:styleId="WW8Num21z0">
    <w:name w:val="WW8Num21z0"/>
    <w:rsid w:val="002D6252"/>
  </w:style>
  <w:style w:type="character" w:customStyle="1" w:styleId="WW8Num22z0">
    <w:name w:val="WW8Num22z0"/>
    <w:rsid w:val="002D6252"/>
    <w:rPr>
      <w:rFonts w:ascii="Symbol" w:hAnsi="Symbol" w:cs="Symbol" w:hint="default"/>
    </w:rPr>
  </w:style>
  <w:style w:type="character" w:customStyle="1" w:styleId="WW8Num22z1">
    <w:name w:val="WW8Num22z1"/>
    <w:rsid w:val="002D6252"/>
    <w:rPr>
      <w:rFonts w:ascii="Courier New" w:hAnsi="Courier New" w:cs="Courier New" w:hint="default"/>
    </w:rPr>
  </w:style>
  <w:style w:type="character" w:customStyle="1" w:styleId="WW8Num22z2">
    <w:name w:val="WW8Num22z2"/>
    <w:rsid w:val="002D6252"/>
    <w:rPr>
      <w:rFonts w:ascii="Wingdings" w:hAnsi="Wingdings" w:cs="Wingdings" w:hint="default"/>
    </w:rPr>
  </w:style>
  <w:style w:type="character" w:customStyle="1" w:styleId="WW8Num23z0">
    <w:name w:val="WW8Num23z0"/>
    <w:rsid w:val="002D6252"/>
    <w:rPr>
      <w:rFonts w:ascii="Symbol" w:hAnsi="Symbol" w:cs="Symbol" w:hint="default"/>
    </w:rPr>
  </w:style>
  <w:style w:type="character" w:customStyle="1" w:styleId="WW8Num23z1">
    <w:name w:val="WW8Num23z1"/>
    <w:rsid w:val="002D6252"/>
    <w:rPr>
      <w:rFonts w:ascii="Courier New" w:hAnsi="Courier New" w:cs="Courier New" w:hint="default"/>
    </w:rPr>
  </w:style>
  <w:style w:type="character" w:customStyle="1" w:styleId="WW8Num23z2">
    <w:name w:val="WW8Num23z2"/>
    <w:rsid w:val="002D6252"/>
    <w:rPr>
      <w:rFonts w:ascii="Wingdings" w:hAnsi="Wingdings" w:cs="Wingdings" w:hint="default"/>
    </w:rPr>
  </w:style>
  <w:style w:type="character" w:customStyle="1" w:styleId="WW8Num24z0">
    <w:name w:val="WW8Num24z0"/>
    <w:rsid w:val="002D6252"/>
    <w:rPr>
      <w:rFonts w:hint="default"/>
    </w:rPr>
  </w:style>
  <w:style w:type="character" w:customStyle="1" w:styleId="WW8Num25z0">
    <w:name w:val="WW8Num25z0"/>
    <w:rsid w:val="002D6252"/>
    <w:rPr>
      <w:rFonts w:hint="default"/>
    </w:rPr>
  </w:style>
  <w:style w:type="character" w:customStyle="1" w:styleId="WW8Num26z0">
    <w:name w:val="WW8Num26z0"/>
    <w:rsid w:val="002D6252"/>
    <w:rPr>
      <w:rFonts w:hint="default"/>
    </w:rPr>
  </w:style>
  <w:style w:type="character" w:customStyle="1" w:styleId="WW8Num26z1">
    <w:name w:val="WW8Num26z1"/>
    <w:rsid w:val="002D6252"/>
  </w:style>
  <w:style w:type="character" w:customStyle="1" w:styleId="WW8Num26z2">
    <w:name w:val="WW8Num26z2"/>
    <w:rsid w:val="002D6252"/>
  </w:style>
  <w:style w:type="character" w:customStyle="1" w:styleId="WW8Num26z3">
    <w:name w:val="WW8Num26z3"/>
    <w:rsid w:val="002D6252"/>
  </w:style>
  <w:style w:type="character" w:customStyle="1" w:styleId="WW8Num26z4">
    <w:name w:val="WW8Num26z4"/>
    <w:rsid w:val="002D6252"/>
  </w:style>
  <w:style w:type="character" w:customStyle="1" w:styleId="WW8Num26z5">
    <w:name w:val="WW8Num26z5"/>
    <w:rsid w:val="002D6252"/>
  </w:style>
  <w:style w:type="character" w:customStyle="1" w:styleId="WW8Num26z6">
    <w:name w:val="WW8Num26z6"/>
    <w:rsid w:val="002D6252"/>
  </w:style>
  <w:style w:type="character" w:customStyle="1" w:styleId="WW8Num26z7">
    <w:name w:val="WW8Num26z7"/>
    <w:rsid w:val="002D6252"/>
  </w:style>
  <w:style w:type="character" w:customStyle="1" w:styleId="WW8Num26z8">
    <w:name w:val="WW8Num26z8"/>
    <w:rsid w:val="002D6252"/>
  </w:style>
  <w:style w:type="character" w:customStyle="1" w:styleId="WW8Num27z0">
    <w:name w:val="WW8Num27z0"/>
    <w:rsid w:val="002D6252"/>
  </w:style>
  <w:style w:type="character" w:customStyle="1" w:styleId="WW8Num28z0">
    <w:name w:val="WW8Num28z0"/>
    <w:rsid w:val="002D6252"/>
    <w:rPr>
      <w:rFonts w:hint="default"/>
      <w:b/>
    </w:rPr>
  </w:style>
  <w:style w:type="character" w:customStyle="1" w:styleId="WW8Num28z1">
    <w:name w:val="WW8Num28z1"/>
    <w:rsid w:val="002D6252"/>
    <w:rPr>
      <w:rFonts w:hint="default"/>
    </w:rPr>
  </w:style>
  <w:style w:type="character" w:customStyle="1" w:styleId="WW8Num29z0">
    <w:name w:val="WW8Num29z0"/>
    <w:rsid w:val="002D6252"/>
    <w:rPr>
      <w:rFonts w:hint="default"/>
    </w:rPr>
  </w:style>
  <w:style w:type="character" w:customStyle="1" w:styleId="WW8Num29z2">
    <w:name w:val="WW8Num29z2"/>
    <w:rsid w:val="002D6252"/>
  </w:style>
  <w:style w:type="character" w:customStyle="1" w:styleId="WW8Num29z3">
    <w:name w:val="WW8Num29z3"/>
    <w:rsid w:val="002D6252"/>
  </w:style>
  <w:style w:type="character" w:customStyle="1" w:styleId="WW8Num29z4">
    <w:name w:val="WW8Num29z4"/>
    <w:rsid w:val="002D6252"/>
  </w:style>
  <w:style w:type="character" w:customStyle="1" w:styleId="WW8Num29z5">
    <w:name w:val="WW8Num29z5"/>
    <w:rsid w:val="002D6252"/>
  </w:style>
  <w:style w:type="character" w:customStyle="1" w:styleId="WW8Num29z6">
    <w:name w:val="WW8Num29z6"/>
    <w:rsid w:val="002D6252"/>
  </w:style>
  <w:style w:type="character" w:customStyle="1" w:styleId="WW8Num29z7">
    <w:name w:val="WW8Num29z7"/>
    <w:rsid w:val="002D6252"/>
  </w:style>
  <w:style w:type="character" w:customStyle="1" w:styleId="WW8Num29z8">
    <w:name w:val="WW8Num29z8"/>
    <w:rsid w:val="002D6252"/>
  </w:style>
  <w:style w:type="character" w:customStyle="1" w:styleId="WW8Num30z0">
    <w:name w:val="WW8Num30z0"/>
    <w:rsid w:val="002D6252"/>
  </w:style>
  <w:style w:type="character" w:customStyle="1" w:styleId="WW8Num30z1">
    <w:name w:val="WW8Num30z1"/>
    <w:rsid w:val="002D6252"/>
  </w:style>
  <w:style w:type="character" w:customStyle="1" w:styleId="WW8Num30z2">
    <w:name w:val="WW8Num30z2"/>
    <w:rsid w:val="002D6252"/>
  </w:style>
  <w:style w:type="character" w:customStyle="1" w:styleId="WW8Num30z3">
    <w:name w:val="WW8Num30z3"/>
    <w:rsid w:val="002D6252"/>
  </w:style>
  <w:style w:type="character" w:customStyle="1" w:styleId="WW8Num30z4">
    <w:name w:val="WW8Num30z4"/>
    <w:rsid w:val="002D6252"/>
  </w:style>
  <w:style w:type="character" w:customStyle="1" w:styleId="WW8Num30z5">
    <w:name w:val="WW8Num30z5"/>
    <w:rsid w:val="002D6252"/>
  </w:style>
  <w:style w:type="character" w:customStyle="1" w:styleId="WW8Num30z6">
    <w:name w:val="WW8Num30z6"/>
    <w:rsid w:val="002D6252"/>
  </w:style>
  <w:style w:type="character" w:customStyle="1" w:styleId="WW8Num30z7">
    <w:name w:val="WW8Num30z7"/>
    <w:rsid w:val="002D6252"/>
  </w:style>
  <w:style w:type="character" w:customStyle="1" w:styleId="WW8Num30z8">
    <w:name w:val="WW8Num30z8"/>
    <w:rsid w:val="002D6252"/>
  </w:style>
  <w:style w:type="character" w:customStyle="1" w:styleId="WW8Num31z0">
    <w:name w:val="WW8Num31z0"/>
    <w:rsid w:val="002D6252"/>
  </w:style>
  <w:style w:type="character" w:customStyle="1" w:styleId="WW8Num31z1">
    <w:name w:val="WW8Num31z1"/>
    <w:rsid w:val="002D6252"/>
  </w:style>
  <w:style w:type="character" w:customStyle="1" w:styleId="WW8Num31z2">
    <w:name w:val="WW8Num31z2"/>
    <w:rsid w:val="002D6252"/>
  </w:style>
  <w:style w:type="character" w:customStyle="1" w:styleId="WW8Num31z3">
    <w:name w:val="WW8Num31z3"/>
    <w:rsid w:val="002D6252"/>
  </w:style>
  <w:style w:type="character" w:customStyle="1" w:styleId="WW8Num31z4">
    <w:name w:val="WW8Num31z4"/>
    <w:rsid w:val="002D6252"/>
  </w:style>
  <w:style w:type="character" w:customStyle="1" w:styleId="WW8Num31z5">
    <w:name w:val="WW8Num31z5"/>
    <w:rsid w:val="002D6252"/>
  </w:style>
  <w:style w:type="character" w:customStyle="1" w:styleId="WW8Num31z6">
    <w:name w:val="WW8Num31z6"/>
    <w:rsid w:val="002D6252"/>
  </w:style>
  <w:style w:type="character" w:customStyle="1" w:styleId="WW8Num31z7">
    <w:name w:val="WW8Num31z7"/>
    <w:rsid w:val="002D6252"/>
  </w:style>
  <w:style w:type="character" w:customStyle="1" w:styleId="WW8Num31z8">
    <w:name w:val="WW8Num31z8"/>
    <w:rsid w:val="002D6252"/>
  </w:style>
  <w:style w:type="character" w:customStyle="1" w:styleId="WW8Num32z0">
    <w:name w:val="WW8Num32z0"/>
    <w:rsid w:val="002D6252"/>
    <w:rPr>
      <w:rFonts w:hint="default"/>
    </w:rPr>
  </w:style>
  <w:style w:type="character" w:customStyle="1" w:styleId="WW8Num32z1">
    <w:name w:val="WW8Num32z1"/>
    <w:rsid w:val="002D6252"/>
  </w:style>
  <w:style w:type="character" w:customStyle="1" w:styleId="WW8Num32z2">
    <w:name w:val="WW8Num32z2"/>
    <w:rsid w:val="002D6252"/>
  </w:style>
  <w:style w:type="character" w:customStyle="1" w:styleId="WW8Num32z3">
    <w:name w:val="WW8Num32z3"/>
    <w:rsid w:val="002D6252"/>
  </w:style>
  <w:style w:type="character" w:customStyle="1" w:styleId="WW8Num32z4">
    <w:name w:val="WW8Num32z4"/>
    <w:rsid w:val="002D6252"/>
  </w:style>
  <w:style w:type="character" w:customStyle="1" w:styleId="WW8Num32z5">
    <w:name w:val="WW8Num32z5"/>
    <w:rsid w:val="002D6252"/>
  </w:style>
  <w:style w:type="character" w:customStyle="1" w:styleId="WW8Num32z6">
    <w:name w:val="WW8Num32z6"/>
    <w:rsid w:val="002D6252"/>
  </w:style>
  <w:style w:type="character" w:customStyle="1" w:styleId="WW8Num32z7">
    <w:name w:val="WW8Num32z7"/>
    <w:rsid w:val="002D6252"/>
  </w:style>
  <w:style w:type="character" w:customStyle="1" w:styleId="WW8Num32z8">
    <w:name w:val="WW8Num32z8"/>
    <w:rsid w:val="002D6252"/>
  </w:style>
  <w:style w:type="character" w:customStyle="1" w:styleId="WW8Num33z0">
    <w:name w:val="WW8Num33z0"/>
    <w:rsid w:val="002D6252"/>
  </w:style>
  <w:style w:type="character" w:customStyle="1" w:styleId="WW8Num33z1">
    <w:name w:val="WW8Num33z1"/>
    <w:rsid w:val="002D6252"/>
  </w:style>
  <w:style w:type="character" w:customStyle="1" w:styleId="WW8Num33z2">
    <w:name w:val="WW8Num33z2"/>
    <w:rsid w:val="002D6252"/>
  </w:style>
  <w:style w:type="character" w:customStyle="1" w:styleId="WW8Num33z3">
    <w:name w:val="WW8Num33z3"/>
    <w:rsid w:val="002D6252"/>
  </w:style>
  <w:style w:type="character" w:customStyle="1" w:styleId="WW8Num33z4">
    <w:name w:val="WW8Num33z4"/>
    <w:rsid w:val="002D6252"/>
  </w:style>
  <w:style w:type="character" w:customStyle="1" w:styleId="WW8Num33z5">
    <w:name w:val="WW8Num33z5"/>
    <w:rsid w:val="002D6252"/>
  </w:style>
  <w:style w:type="character" w:customStyle="1" w:styleId="WW8Num33z6">
    <w:name w:val="WW8Num33z6"/>
    <w:rsid w:val="002D6252"/>
  </w:style>
  <w:style w:type="character" w:customStyle="1" w:styleId="WW8Num33z7">
    <w:name w:val="WW8Num33z7"/>
    <w:rsid w:val="002D6252"/>
  </w:style>
  <w:style w:type="character" w:customStyle="1" w:styleId="WW8Num33z8">
    <w:name w:val="WW8Num33z8"/>
    <w:rsid w:val="002D6252"/>
  </w:style>
  <w:style w:type="character" w:customStyle="1" w:styleId="WW8Num34z0">
    <w:name w:val="WW8Num34z0"/>
    <w:rsid w:val="002D6252"/>
    <w:rPr>
      <w:rFonts w:ascii="Symbol" w:hAnsi="Symbol" w:cs="Symbol" w:hint="default"/>
    </w:rPr>
  </w:style>
  <w:style w:type="character" w:customStyle="1" w:styleId="WW8Num34z1">
    <w:name w:val="WW8Num34z1"/>
    <w:rsid w:val="002D6252"/>
    <w:rPr>
      <w:rFonts w:ascii="Courier New" w:hAnsi="Courier New" w:cs="Courier New" w:hint="default"/>
    </w:rPr>
  </w:style>
  <w:style w:type="character" w:customStyle="1" w:styleId="WW8Num34z2">
    <w:name w:val="WW8Num34z2"/>
    <w:rsid w:val="002D6252"/>
    <w:rPr>
      <w:rFonts w:ascii="Wingdings" w:hAnsi="Wingdings" w:cs="Wingdings" w:hint="default"/>
    </w:rPr>
  </w:style>
  <w:style w:type="character" w:customStyle="1" w:styleId="WW8Num35z0">
    <w:name w:val="WW8Num35z0"/>
    <w:rsid w:val="002D6252"/>
    <w:rPr>
      <w:rFonts w:hint="default"/>
    </w:rPr>
  </w:style>
  <w:style w:type="character" w:customStyle="1" w:styleId="WW8Num35z1">
    <w:name w:val="WW8Num35z1"/>
    <w:rsid w:val="002D6252"/>
  </w:style>
  <w:style w:type="character" w:customStyle="1" w:styleId="WW8Num35z2">
    <w:name w:val="WW8Num35z2"/>
    <w:rsid w:val="002D6252"/>
  </w:style>
  <w:style w:type="character" w:customStyle="1" w:styleId="WW8Num35z3">
    <w:name w:val="WW8Num35z3"/>
    <w:rsid w:val="002D6252"/>
  </w:style>
  <w:style w:type="character" w:customStyle="1" w:styleId="WW8Num35z4">
    <w:name w:val="WW8Num35z4"/>
    <w:rsid w:val="002D6252"/>
  </w:style>
  <w:style w:type="character" w:customStyle="1" w:styleId="WW8Num35z5">
    <w:name w:val="WW8Num35z5"/>
    <w:rsid w:val="002D6252"/>
  </w:style>
  <w:style w:type="character" w:customStyle="1" w:styleId="WW8Num35z6">
    <w:name w:val="WW8Num35z6"/>
    <w:rsid w:val="002D6252"/>
  </w:style>
  <w:style w:type="character" w:customStyle="1" w:styleId="WW8Num35z7">
    <w:name w:val="WW8Num35z7"/>
    <w:rsid w:val="002D6252"/>
  </w:style>
  <w:style w:type="character" w:customStyle="1" w:styleId="WW8Num35z8">
    <w:name w:val="WW8Num35z8"/>
    <w:rsid w:val="002D6252"/>
  </w:style>
  <w:style w:type="character" w:customStyle="1" w:styleId="WW8Num36z0">
    <w:name w:val="WW8Num36z0"/>
    <w:rsid w:val="002D6252"/>
  </w:style>
  <w:style w:type="character" w:customStyle="1" w:styleId="WW8Num36z1">
    <w:name w:val="WW8Num36z1"/>
    <w:rsid w:val="002D6252"/>
  </w:style>
  <w:style w:type="character" w:customStyle="1" w:styleId="WW8Num36z2">
    <w:name w:val="WW8Num36z2"/>
    <w:rsid w:val="002D6252"/>
  </w:style>
  <w:style w:type="character" w:customStyle="1" w:styleId="WW8Num36z3">
    <w:name w:val="WW8Num36z3"/>
    <w:rsid w:val="002D6252"/>
  </w:style>
  <w:style w:type="character" w:customStyle="1" w:styleId="WW8Num36z4">
    <w:name w:val="WW8Num36z4"/>
    <w:rsid w:val="002D6252"/>
  </w:style>
  <w:style w:type="character" w:customStyle="1" w:styleId="WW8Num36z5">
    <w:name w:val="WW8Num36z5"/>
    <w:rsid w:val="002D6252"/>
  </w:style>
  <w:style w:type="character" w:customStyle="1" w:styleId="WW8Num36z6">
    <w:name w:val="WW8Num36z6"/>
    <w:rsid w:val="002D6252"/>
  </w:style>
  <w:style w:type="character" w:customStyle="1" w:styleId="WW8Num36z7">
    <w:name w:val="WW8Num36z7"/>
    <w:rsid w:val="002D6252"/>
  </w:style>
  <w:style w:type="character" w:customStyle="1" w:styleId="WW8Num36z8">
    <w:name w:val="WW8Num36z8"/>
    <w:rsid w:val="002D6252"/>
  </w:style>
  <w:style w:type="character" w:customStyle="1" w:styleId="WW8Num37z0">
    <w:name w:val="WW8Num37z0"/>
    <w:rsid w:val="002D6252"/>
    <w:rPr>
      <w:rFonts w:ascii="Symbol" w:hAnsi="Symbol" w:cs="Symbol" w:hint="default"/>
    </w:rPr>
  </w:style>
  <w:style w:type="character" w:customStyle="1" w:styleId="WW8Num37z1">
    <w:name w:val="WW8Num37z1"/>
    <w:rsid w:val="002D6252"/>
    <w:rPr>
      <w:rFonts w:ascii="Courier New" w:hAnsi="Courier New" w:cs="Courier New" w:hint="default"/>
    </w:rPr>
  </w:style>
  <w:style w:type="character" w:customStyle="1" w:styleId="WW8Num37z2">
    <w:name w:val="WW8Num37z2"/>
    <w:rsid w:val="002D6252"/>
    <w:rPr>
      <w:rFonts w:ascii="Wingdings" w:hAnsi="Wingdings" w:cs="Wingdings" w:hint="default"/>
    </w:rPr>
  </w:style>
  <w:style w:type="character" w:customStyle="1" w:styleId="WW8Num38z0">
    <w:name w:val="WW8Num38z0"/>
    <w:rsid w:val="002D6252"/>
    <w:rPr>
      <w:rFonts w:hint="default"/>
    </w:rPr>
  </w:style>
  <w:style w:type="character" w:customStyle="1" w:styleId="WW8Num38z1">
    <w:name w:val="WW8Num38z1"/>
    <w:rsid w:val="002D6252"/>
  </w:style>
  <w:style w:type="character" w:customStyle="1" w:styleId="WW8Num38z2">
    <w:name w:val="WW8Num38z2"/>
    <w:rsid w:val="002D6252"/>
  </w:style>
  <w:style w:type="character" w:customStyle="1" w:styleId="WW8Num38z3">
    <w:name w:val="WW8Num38z3"/>
    <w:rsid w:val="002D6252"/>
  </w:style>
  <w:style w:type="character" w:customStyle="1" w:styleId="WW8Num38z4">
    <w:name w:val="WW8Num38z4"/>
    <w:rsid w:val="002D6252"/>
  </w:style>
  <w:style w:type="character" w:customStyle="1" w:styleId="WW8Num38z5">
    <w:name w:val="WW8Num38z5"/>
    <w:rsid w:val="002D6252"/>
  </w:style>
  <w:style w:type="character" w:customStyle="1" w:styleId="WW8Num38z6">
    <w:name w:val="WW8Num38z6"/>
    <w:rsid w:val="002D6252"/>
  </w:style>
  <w:style w:type="character" w:customStyle="1" w:styleId="WW8Num38z7">
    <w:name w:val="WW8Num38z7"/>
    <w:rsid w:val="002D6252"/>
  </w:style>
  <w:style w:type="character" w:customStyle="1" w:styleId="WW8Num38z8">
    <w:name w:val="WW8Num38z8"/>
    <w:rsid w:val="002D6252"/>
  </w:style>
  <w:style w:type="character" w:customStyle="1" w:styleId="WW8Num39z0">
    <w:name w:val="WW8Num39z0"/>
    <w:rsid w:val="002D6252"/>
    <w:rPr>
      <w:rFonts w:ascii="Symbol" w:hAnsi="Symbol" w:cs="Symbol" w:hint="default"/>
    </w:rPr>
  </w:style>
  <w:style w:type="character" w:customStyle="1" w:styleId="WW8Num39z1">
    <w:name w:val="WW8Num39z1"/>
    <w:rsid w:val="002D6252"/>
    <w:rPr>
      <w:rFonts w:ascii="Courier New" w:hAnsi="Courier New" w:cs="Courier New" w:hint="default"/>
    </w:rPr>
  </w:style>
  <w:style w:type="character" w:customStyle="1" w:styleId="WW8Num39z2">
    <w:name w:val="WW8Num39z2"/>
    <w:rsid w:val="002D6252"/>
    <w:rPr>
      <w:rFonts w:ascii="Wingdings" w:hAnsi="Wingdings" w:cs="Wingdings" w:hint="default"/>
    </w:rPr>
  </w:style>
  <w:style w:type="character" w:customStyle="1" w:styleId="Fontepargpadro5">
    <w:name w:val="Fonte parág. padrão5"/>
    <w:rsid w:val="002D6252"/>
  </w:style>
  <w:style w:type="character" w:customStyle="1" w:styleId="Absatz-Standardschriftart">
    <w:name w:val="Absatz-Standardschriftart"/>
    <w:rsid w:val="002D6252"/>
  </w:style>
  <w:style w:type="character" w:customStyle="1" w:styleId="WW-Absatz-Standardschriftart">
    <w:name w:val="WW-Absatz-Standardschriftart"/>
    <w:rsid w:val="002D6252"/>
  </w:style>
  <w:style w:type="character" w:customStyle="1" w:styleId="WW-Absatz-Standardschriftart1">
    <w:name w:val="WW-Absatz-Standardschriftart1"/>
    <w:rsid w:val="002D6252"/>
  </w:style>
  <w:style w:type="character" w:customStyle="1" w:styleId="WW-Absatz-Standardschriftart11">
    <w:name w:val="WW-Absatz-Standardschriftart11"/>
    <w:rsid w:val="002D6252"/>
  </w:style>
  <w:style w:type="character" w:customStyle="1" w:styleId="WW-Absatz-Standardschriftart111">
    <w:name w:val="WW-Absatz-Standardschriftart111"/>
    <w:rsid w:val="002D6252"/>
  </w:style>
  <w:style w:type="character" w:customStyle="1" w:styleId="WW-Absatz-Standardschriftart1111">
    <w:name w:val="WW-Absatz-Standardschriftart1111"/>
    <w:rsid w:val="002D6252"/>
  </w:style>
  <w:style w:type="character" w:customStyle="1" w:styleId="WW-Absatz-Standardschriftart11111">
    <w:name w:val="WW-Absatz-Standardschriftart11111"/>
    <w:rsid w:val="002D6252"/>
  </w:style>
  <w:style w:type="character" w:customStyle="1" w:styleId="WW-Absatz-Standardschriftart111111">
    <w:name w:val="WW-Absatz-Standardschriftart111111"/>
    <w:rsid w:val="002D6252"/>
  </w:style>
  <w:style w:type="character" w:customStyle="1" w:styleId="WW-Absatz-Standardschriftart1111111">
    <w:name w:val="WW-Absatz-Standardschriftart1111111"/>
    <w:rsid w:val="002D6252"/>
  </w:style>
  <w:style w:type="character" w:customStyle="1" w:styleId="WW-Absatz-Standardschriftart11111111">
    <w:name w:val="WW-Absatz-Standardschriftart11111111"/>
    <w:rsid w:val="002D6252"/>
  </w:style>
  <w:style w:type="character" w:customStyle="1" w:styleId="WW-Absatz-Standardschriftart111111111">
    <w:name w:val="WW-Absatz-Standardschriftart111111111"/>
    <w:rsid w:val="002D6252"/>
  </w:style>
  <w:style w:type="character" w:customStyle="1" w:styleId="WW-Absatz-Standardschriftart1111111111">
    <w:name w:val="WW-Absatz-Standardschriftart1111111111"/>
    <w:rsid w:val="002D6252"/>
  </w:style>
  <w:style w:type="character" w:customStyle="1" w:styleId="Fontepargpadro4">
    <w:name w:val="Fonte parág. padrão4"/>
    <w:rsid w:val="002D6252"/>
  </w:style>
  <w:style w:type="character" w:customStyle="1" w:styleId="WW-Absatz-Standardschriftart11111111111">
    <w:name w:val="WW-Absatz-Standardschriftart11111111111"/>
    <w:rsid w:val="002D6252"/>
  </w:style>
  <w:style w:type="character" w:customStyle="1" w:styleId="WW-Absatz-Standardschriftart111111111111">
    <w:name w:val="WW-Absatz-Standardschriftart111111111111"/>
    <w:rsid w:val="002D6252"/>
  </w:style>
  <w:style w:type="character" w:customStyle="1" w:styleId="WW-Absatz-Standardschriftart1111111111111">
    <w:name w:val="WW-Absatz-Standardschriftart1111111111111"/>
    <w:rsid w:val="002D6252"/>
  </w:style>
  <w:style w:type="character" w:customStyle="1" w:styleId="WW-Absatz-Standardschriftart11111111111111">
    <w:name w:val="WW-Absatz-Standardschriftart11111111111111"/>
    <w:rsid w:val="002D6252"/>
  </w:style>
  <w:style w:type="character" w:customStyle="1" w:styleId="WW-Absatz-Standardschriftart111111111111111">
    <w:name w:val="WW-Absatz-Standardschriftart111111111111111"/>
    <w:rsid w:val="002D6252"/>
  </w:style>
  <w:style w:type="character" w:customStyle="1" w:styleId="WW-Absatz-Standardschriftart1111111111111111">
    <w:name w:val="WW-Absatz-Standardschriftart1111111111111111"/>
    <w:rsid w:val="002D6252"/>
  </w:style>
  <w:style w:type="character" w:customStyle="1" w:styleId="WW-Absatz-Standardschriftart11111111111111111">
    <w:name w:val="WW-Absatz-Standardschriftart11111111111111111"/>
    <w:rsid w:val="002D6252"/>
  </w:style>
  <w:style w:type="character" w:customStyle="1" w:styleId="WW-Absatz-Standardschriftart111111111111111111">
    <w:name w:val="WW-Absatz-Standardschriftart111111111111111111"/>
    <w:rsid w:val="002D6252"/>
  </w:style>
  <w:style w:type="character" w:customStyle="1" w:styleId="WW-Absatz-Standardschriftart1111111111111111111">
    <w:name w:val="WW-Absatz-Standardschriftart1111111111111111111"/>
    <w:rsid w:val="002D6252"/>
  </w:style>
  <w:style w:type="character" w:customStyle="1" w:styleId="WW-Absatz-Standardschriftart11111111111111111111">
    <w:name w:val="WW-Absatz-Standardschriftart11111111111111111111"/>
    <w:rsid w:val="002D6252"/>
  </w:style>
  <w:style w:type="character" w:customStyle="1" w:styleId="WW-Absatz-Standardschriftart111111111111111111111">
    <w:name w:val="WW-Absatz-Standardschriftart111111111111111111111"/>
    <w:rsid w:val="002D6252"/>
  </w:style>
  <w:style w:type="character" w:customStyle="1" w:styleId="WW-Absatz-Standardschriftart1111111111111111111111">
    <w:name w:val="WW-Absatz-Standardschriftart1111111111111111111111"/>
    <w:rsid w:val="002D6252"/>
  </w:style>
  <w:style w:type="character" w:customStyle="1" w:styleId="WW-Absatz-Standardschriftart11111111111111111111111">
    <w:name w:val="WW-Absatz-Standardschriftart11111111111111111111111"/>
    <w:rsid w:val="002D6252"/>
  </w:style>
  <w:style w:type="character" w:customStyle="1" w:styleId="Fontepargpadro3">
    <w:name w:val="Fonte parág. padrão3"/>
    <w:rsid w:val="002D6252"/>
  </w:style>
  <w:style w:type="character" w:customStyle="1" w:styleId="Fontepargpadro2">
    <w:name w:val="Fonte parág. padrão2"/>
    <w:rsid w:val="002D6252"/>
  </w:style>
  <w:style w:type="character" w:customStyle="1" w:styleId="Fontepargpadro1">
    <w:name w:val="Fonte parág. padrão1"/>
    <w:rsid w:val="002D6252"/>
  </w:style>
  <w:style w:type="character" w:styleId="Hyperlink">
    <w:name w:val="Hyperlink"/>
    <w:rsid w:val="002D6252"/>
    <w:rPr>
      <w:color w:val="0000FF"/>
      <w:u w:val="single"/>
    </w:rPr>
  </w:style>
  <w:style w:type="character" w:styleId="Forte">
    <w:name w:val="Strong"/>
    <w:qFormat/>
    <w:rsid w:val="002D6252"/>
    <w:rPr>
      <w:b/>
    </w:rPr>
  </w:style>
  <w:style w:type="character" w:customStyle="1" w:styleId="txt-preto">
    <w:name w:val="txt-preto"/>
    <w:basedOn w:val="Fontepargpadro1"/>
    <w:rsid w:val="002D6252"/>
  </w:style>
  <w:style w:type="character" w:styleId="HiperlinkVisitado">
    <w:name w:val="FollowedHyperlink"/>
    <w:rsid w:val="002D6252"/>
    <w:rPr>
      <w:color w:val="800080"/>
      <w:u w:val="single"/>
    </w:rPr>
  </w:style>
  <w:style w:type="character" w:customStyle="1" w:styleId="Smbolosdenumerao">
    <w:name w:val="Símbolos de numeração"/>
    <w:rsid w:val="002D6252"/>
  </w:style>
  <w:style w:type="character" w:customStyle="1" w:styleId="Marcadores">
    <w:name w:val="Marcadores"/>
    <w:rsid w:val="002D6252"/>
    <w:rPr>
      <w:rFonts w:ascii="StarSymbol" w:eastAsia="StarSymbol" w:hAnsi="StarSymbol" w:cs="StarSymbol"/>
      <w:sz w:val="18"/>
      <w:szCs w:val="18"/>
    </w:rPr>
  </w:style>
  <w:style w:type="character" w:customStyle="1" w:styleId="Ttulo7Char">
    <w:name w:val="Título 7 Char"/>
    <w:rsid w:val="002D6252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rsid w:val="002D625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rsid w:val="002D6252"/>
    <w:rPr>
      <w:rFonts w:ascii="Cambria" w:eastAsia="Times New Roman" w:hAnsi="Cambria" w:cs="Times New Roman"/>
      <w:sz w:val="22"/>
      <w:szCs w:val="22"/>
    </w:rPr>
  </w:style>
  <w:style w:type="character" w:customStyle="1" w:styleId="Recuodecorpodetexto3Char">
    <w:name w:val="Recuo de corpo de texto 3 Char"/>
    <w:rsid w:val="002D6252"/>
    <w:rPr>
      <w:sz w:val="16"/>
      <w:szCs w:val="16"/>
    </w:rPr>
  </w:style>
  <w:style w:type="character" w:customStyle="1" w:styleId="Corpodetexto3Char">
    <w:name w:val="Corpo de texto 3 Char"/>
    <w:rsid w:val="002D6252"/>
    <w:rPr>
      <w:sz w:val="16"/>
      <w:szCs w:val="16"/>
    </w:rPr>
  </w:style>
  <w:style w:type="character" w:customStyle="1" w:styleId="Corpodetexto2Char">
    <w:name w:val="Corpo de texto 2 Char"/>
    <w:rsid w:val="002D6252"/>
    <w:rPr>
      <w:sz w:val="24"/>
      <w:szCs w:val="24"/>
    </w:rPr>
  </w:style>
  <w:style w:type="character" w:customStyle="1" w:styleId="Ttulo4Char">
    <w:name w:val="Título 4 Char"/>
    <w:rsid w:val="002D6252"/>
    <w:rPr>
      <w:rFonts w:ascii="Arial" w:eastAsia="Arial Unicode MS" w:hAnsi="Arial" w:cs="Arial"/>
      <w:b/>
      <w:bCs/>
      <w:sz w:val="22"/>
      <w:szCs w:val="24"/>
    </w:rPr>
  </w:style>
  <w:style w:type="character" w:customStyle="1" w:styleId="Ttulo6Char">
    <w:name w:val="Título 6 Char"/>
    <w:rsid w:val="002D6252"/>
    <w:rPr>
      <w:b/>
      <w:color w:val="000000"/>
      <w:sz w:val="22"/>
    </w:rPr>
  </w:style>
  <w:style w:type="character" w:customStyle="1" w:styleId="RecuodecorpodetextoChar">
    <w:name w:val="Recuo de corpo de texto Char"/>
    <w:rsid w:val="002D6252"/>
    <w:rPr>
      <w:rFonts w:ascii="Arial" w:hAnsi="Arial" w:cs="Arial"/>
      <w:sz w:val="22"/>
      <w:szCs w:val="24"/>
    </w:rPr>
  </w:style>
  <w:style w:type="character" w:customStyle="1" w:styleId="Recuodecorpodetexto2Char">
    <w:name w:val="Recuo de corpo de texto 2 Char"/>
    <w:rsid w:val="002D6252"/>
    <w:rPr>
      <w:rFonts w:ascii="Arial" w:hAnsi="Arial" w:cs="Arial"/>
      <w:sz w:val="22"/>
      <w:szCs w:val="24"/>
    </w:rPr>
  </w:style>
  <w:style w:type="character" w:styleId="Nmerodepgina">
    <w:name w:val="page number"/>
    <w:basedOn w:val="Fontepargpadro5"/>
    <w:rsid w:val="002D6252"/>
  </w:style>
  <w:style w:type="character" w:customStyle="1" w:styleId="EstiloDeEmail107">
    <w:name w:val="EstiloDeEmail107"/>
    <w:rsid w:val="002D6252"/>
    <w:rPr>
      <w:rFonts w:ascii="Arial" w:hAnsi="Arial" w:cs="Arial"/>
      <w:color w:val="000000"/>
      <w:sz w:val="20"/>
    </w:rPr>
  </w:style>
  <w:style w:type="character" w:customStyle="1" w:styleId="Pr-formataoHTMLChar">
    <w:name w:val="Pré-formatação HTML Char"/>
    <w:rsid w:val="002D6252"/>
    <w:rPr>
      <w:rFonts w:ascii="Courier New" w:hAnsi="Courier New" w:cs="Courier New"/>
      <w:sz w:val="24"/>
    </w:rPr>
  </w:style>
  <w:style w:type="character" w:customStyle="1" w:styleId="Hiperlink">
    <w:name w:val="Hiperlink"/>
    <w:rsid w:val="002D6252"/>
    <w:rPr>
      <w:color w:val="0000FF"/>
      <w:u w:val="single"/>
    </w:rPr>
  </w:style>
  <w:style w:type="character" w:customStyle="1" w:styleId="MquinadeescreverHTML2">
    <w:name w:val="Máquina de escrever HTML2"/>
    <w:rsid w:val="002D6252"/>
    <w:rPr>
      <w:rFonts w:ascii="Courier New" w:eastAsia="Times New Roman" w:hAnsi="Courier New" w:cs="Courier New"/>
      <w:sz w:val="20"/>
      <w:szCs w:val="20"/>
    </w:rPr>
  </w:style>
  <w:style w:type="character" w:customStyle="1" w:styleId="ReferenciaApostilaCharChar">
    <w:name w:val="Referencia_Apostila Char Char"/>
    <w:rsid w:val="002D6252"/>
    <w:rPr>
      <w:rFonts w:ascii="Arial" w:hAnsi="Arial" w:cs="Arial"/>
      <w:b/>
      <w:bCs/>
      <w:i/>
      <w:iCs/>
      <w:caps/>
      <w:lang w:val="pt-BR" w:bidi="ar-SA"/>
    </w:rPr>
  </w:style>
  <w:style w:type="character" w:customStyle="1" w:styleId="tituloverme1">
    <w:name w:val="titulo_verme1"/>
    <w:rsid w:val="002D6252"/>
    <w:rPr>
      <w:rFonts w:ascii="Verdana" w:hAnsi="Verdana" w:cs="Verdana"/>
      <w:b/>
      <w:bCs/>
      <w:color w:val="99372B"/>
      <w:sz w:val="20"/>
      <w:szCs w:val="20"/>
    </w:rPr>
  </w:style>
  <w:style w:type="character" w:styleId="nfase">
    <w:name w:val="Emphasis"/>
    <w:qFormat/>
    <w:rsid w:val="002D6252"/>
    <w:rPr>
      <w:i/>
      <w:iCs/>
    </w:rPr>
  </w:style>
  <w:style w:type="character" w:customStyle="1" w:styleId="TextodebaloChar">
    <w:name w:val="Texto de balão Char"/>
    <w:rsid w:val="002D6252"/>
    <w:rPr>
      <w:rFonts w:ascii="Tahoma" w:hAnsi="Tahoma" w:cs="Tahoma"/>
      <w:sz w:val="16"/>
      <w:szCs w:val="16"/>
    </w:rPr>
  </w:style>
  <w:style w:type="character" w:styleId="TextodoEspaoReservado">
    <w:name w:val="Placeholder Text"/>
    <w:rsid w:val="002D6252"/>
    <w:rPr>
      <w:color w:val="808080"/>
    </w:rPr>
  </w:style>
  <w:style w:type="paragraph" w:customStyle="1" w:styleId="Ttulo10">
    <w:name w:val="Título1"/>
    <w:basedOn w:val="Normal"/>
    <w:next w:val="Subttulo"/>
    <w:rsid w:val="002D6252"/>
    <w:pPr>
      <w:jc w:val="center"/>
    </w:pPr>
    <w:rPr>
      <w:b/>
      <w:szCs w:val="20"/>
    </w:rPr>
  </w:style>
  <w:style w:type="paragraph" w:styleId="Corpodetexto">
    <w:name w:val="Body Text"/>
    <w:basedOn w:val="Normal"/>
    <w:rsid w:val="002D6252"/>
    <w:pPr>
      <w:spacing w:after="120"/>
    </w:pPr>
  </w:style>
  <w:style w:type="paragraph" w:styleId="Lista">
    <w:name w:val="List"/>
    <w:basedOn w:val="Corpodetexto"/>
    <w:rsid w:val="002D6252"/>
    <w:rPr>
      <w:rFonts w:cs="Tahoma"/>
    </w:rPr>
  </w:style>
  <w:style w:type="paragraph" w:styleId="Legenda">
    <w:name w:val="caption"/>
    <w:basedOn w:val="Normal"/>
    <w:qFormat/>
    <w:rsid w:val="002D6252"/>
    <w:pPr>
      <w:widowControl w:val="0"/>
      <w:suppressAutoHyphens w:val="0"/>
      <w:jc w:val="both"/>
    </w:pPr>
    <w:rPr>
      <w:szCs w:val="20"/>
    </w:rPr>
  </w:style>
  <w:style w:type="paragraph" w:customStyle="1" w:styleId="ndice">
    <w:name w:val="Índice"/>
    <w:basedOn w:val="Normal"/>
    <w:rsid w:val="002D6252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2D625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4">
    <w:name w:val="Legenda4"/>
    <w:basedOn w:val="Normal"/>
    <w:rsid w:val="002D6252"/>
    <w:pPr>
      <w:suppressLineNumbers/>
      <w:spacing w:before="120" w:after="120"/>
    </w:pPr>
    <w:rPr>
      <w:rFonts w:cs="Tahoma"/>
      <w:i/>
      <w:iCs/>
    </w:rPr>
  </w:style>
  <w:style w:type="paragraph" w:customStyle="1" w:styleId="Legenda3">
    <w:name w:val="Legenda3"/>
    <w:basedOn w:val="Normal"/>
    <w:rsid w:val="002D6252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rsid w:val="002D6252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rsid w:val="002D6252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rsid w:val="002D6252"/>
  </w:style>
  <w:style w:type="paragraph" w:styleId="Subttulo">
    <w:name w:val="Subtitle"/>
    <w:basedOn w:val="Normal"/>
    <w:next w:val="Corpodetexto"/>
    <w:qFormat/>
    <w:rsid w:val="002D6252"/>
    <w:pPr>
      <w:spacing w:after="60"/>
      <w:jc w:val="center"/>
    </w:pPr>
    <w:rPr>
      <w:rFonts w:ascii="Arial" w:hAnsi="Arial" w:cs="Arial"/>
    </w:rPr>
  </w:style>
  <w:style w:type="paragraph" w:customStyle="1" w:styleId="Corpodetexto21">
    <w:name w:val="Corpo de texto 21"/>
    <w:basedOn w:val="Normal"/>
    <w:rsid w:val="002D6252"/>
    <w:pPr>
      <w:jc w:val="both"/>
    </w:pPr>
    <w:rPr>
      <w:b/>
      <w:sz w:val="19"/>
    </w:rPr>
  </w:style>
  <w:style w:type="paragraph" w:styleId="NormalWeb">
    <w:name w:val="Normal (Web)"/>
    <w:basedOn w:val="Normal"/>
    <w:uiPriority w:val="99"/>
    <w:rsid w:val="002D6252"/>
    <w:pPr>
      <w:spacing w:before="100" w:after="100"/>
    </w:pPr>
  </w:style>
  <w:style w:type="paragraph" w:customStyle="1" w:styleId="Estilo3">
    <w:name w:val="Estilo3"/>
    <w:basedOn w:val="Normal"/>
    <w:rsid w:val="002D6252"/>
    <w:pPr>
      <w:suppressAutoHyphens w:val="0"/>
      <w:spacing w:before="60" w:after="60" w:line="360" w:lineRule="auto"/>
    </w:pPr>
    <w:rPr>
      <w:rFonts w:ascii="Zurich BT" w:hAnsi="Zurich BT" w:cs="Zurich BT"/>
      <w:sz w:val="18"/>
    </w:rPr>
  </w:style>
  <w:style w:type="paragraph" w:styleId="Rodap">
    <w:name w:val="footer"/>
    <w:basedOn w:val="Normal"/>
    <w:rsid w:val="002D6252"/>
  </w:style>
  <w:style w:type="paragraph" w:customStyle="1" w:styleId="Contedodatabela">
    <w:name w:val="Conteúdo da tabela"/>
    <w:basedOn w:val="Normal"/>
    <w:rsid w:val="002D6252"/>
    <w:pPr>
      <w:suppressLineNumbers/>
    </w:pPr>
  </w:style>
  <w:style w:type="paragraph" w:customStyle="1" w:styleId="Ttulodatabela">
    <w:name w:val="Título da tabela"/>
    <w:basedOn w:val="Contedodatabela"/>
    <w:rsid w:val="002D6252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rsid w:val="002D6252"/>
    <w:pPr>
      <w:spacing w:after="120"/>
      <w:ind w:left="283"/>
    </w:pPr>
    <w:rPr>
      <w:sz w:val="16"/>
      <w:szCs w:val="16"/>
    </w:rPr>
  </w:style>
  <w:style w:type="paragraph" w:customStyle="1" w:styleId="Corpodetexto31">
    <w:name w:val="Corpo de texto 31"/>
    <w:basedOn w:val="Normal"/>
    <w:rsid w:val="002D6252"/>
    <w:pPr>
      <w:spacing w:after="120"/>
    </w:pPr>
    <w:rPr>
      <w:sz w:val="16"/>
      <w:szCs w:val="16"/>
    </w:rPr>
  </w:style>
  <w:style w:type="paragraph" w:customStyle="1" w:styleId="Corpodetexto23">
    <w:name w:val="Corpo de texto 23"/>
    <w:basedOn w:val="Normal"/>
    <w:rsid w:val="002D6252"/>
    <w:pPr>
      <w:spacing w:after="120" w:line="480" w:lineRule="auto"/>
    </w:pPr>
  </w:style>
  <w:style w:type="paragraph" w:customStyle="1" w:styleId="Corpodetexto1">
    <w:name w:val="Corpo de texto1"/>
    <w:rsid w:val="002D6252"/>
    <w:pPr>
      <w:suppressAutoHyphens/>
    </w:pPr>
    <w:rPr>
      <w:rFonts w:ascii="CG Times" w:hAnsi="CG Times" w:cs="CG Times"/>
      <w:color w:val="000000"/>
      <w:sz w:val="24"/>
      <w:lang w:eastAsia="zh-CN"/>
    </w:rPr>
  </w:style>
  <w:style w:type="paragraph" w:customStyle="1" w:styleId="Tabela">
    <w:name w:val="Tabela"/>
    <w:rsid w:val="002D6252"/>
    <w:pPr>
      <w:suppressAutoHyphens/>
    </w:pPr>
    <w:rPr>
      <w:color w:val="000000"/>
      <w:sz w:val="24"/>
      <w:lang w:eastAsia="zh-CN"/>
    </w:rPr>
  </w:style>
  <w:style w:type="paragraph" w:styleId="Recuodecorpodetexto">
    <w:name w:val="Body Text Indent"/>
    <w:basedOn w:val="Normal"/>
    <w:rsid w:val="002D6252"/>
    <w:pPr>
      <w:suppressAutoHyphens w:val="0"/>
      <w:ind w:left="1440" w:hanging="1440"/>
      <w:jc w:val="both"/>
    </w:pPr>
    <w:rPr>
      <w:rFonts w:ascii="Arial" w:hAnsi="Arial" w:cs="Arial"/>
      <w:sz w:val="22"/>
    </w:rPr>
  </w:style>
  <w:style w:type="paragraph" w:customStyle="1" w:styleId="reservado3">
    <w:name w:val="reservado3"/>
    <w:basedOn w:val="Normal"/>
    <w:rsid w:val="002D6252"/>
    <w:pPr>
      <w:widowControl w:val="0"/>
      <w:jc w:val="both"/>
    </w:pPr>
    <w:rPr>
      <w:rFonts w:ascii="Arial" w:hAnsi="Arial" w:cs="Arial"/>
      <w:spacing w:val="-3"/>
      <w:szCs w:val="20"/>
      <w:lang w:val="en-US"/>
    </w:rPr>
  </w:style>
  <w:style w:type="paragraph" w:customStyle="1" w:styleId="BodyText21">
    <w:name w:val="Body Text 21"/>
    <w:basedOn w:val="Normal"/>
    <w:rsid w:val="002D6252"/>
    <w:pPr>
      <w:suppressAutoHyphens w:val="0"/>
      <w:snapToGrid w:val="0"/>
      <w:jc w:val="both"/>
    </w:pPr>
    <w:rPr>
      <w:szCs w:val="20"/>
    </w:rPr>
  </w:style>
  <w:style w:type="paragraph" w:customStyle="1" w:styleId="WW-Recuodecorpodetexto2">
    <w:name w:val="WW-Recuo de corpo de texto 2"/>
    <w:basedOn w:val="Normal"/>
    <w:rsid w:val="002D6252"/>
    <w:pPr>
      <w:widowControl w:val="0"/>
      <w:ind w:firstLine="1440"/>
      <w:jc w:val="both"/>
    </w:pPr>
    <w:rPr>
      <w:szCs w:val="20"/>
    </w:rPr>
  </w:style>
  <w:style w:type="paragraph" w:customStyle="1" w:styleId="subtarorx">
    <w:name w:val="subtaror x"/>
    <w:basedOn w:val="Normal"/>
    <w:rsid w:val="002D6252"/>
    <w:pPr>
      <w:widowControl w:val="0"/>
      <w:suppressAutoHyphens w:val="0"/>
      <w:jc w:val="both"/>
    </w:pPr>
    <w:rPr>
      <w:rFonts w:ascii="Arial" w:hAnsi="Arial" w:cs="Arial"/>
      <w:bCs/>
      <w:color w:val="000000"/>
      <w:sz w:val="22"/>
      <w:szCs w:val="20"/>
    </w:rPr>
  </w:style>
  <w:style w:type="paragraph" w:customStyle="1" w:styleId="Corpo">
    <w:name w:val="Corpo"/>
    <w:rsid w:val="002D6252"/>
    <w:pPr>
      <w:suppressAutoHyphens/>
    </w:pPr>
    <w:rPr>
      <w:rFonts w:ascii="Arial" w:hAnsi="Arial" w:cs="Arial"/>
      <w:color w:val="000000"/>
      <w:sz w:val="24"/>
      <w:lang w:val="pt-BR" w:eastAsia="zh-CN"/>
    </w:rPr>
  </w:style>
  <w:style w:type="paragraph" w:customStyle="1" w:styleId="Corpodetexto22">
    <w:name w:val="Corpo de texto 22"/>
    <w:basedOn w:val="Normal"/>
    <w:rsid w:val="002D6252"/>
    <w:pPr>
      <w:suppressAutoHyphens w:val="0"/>
      <w:spacing w:line="240" w:lineRule="atLeast"/>
      <w:jc w:val="both"/>
    </w:pPr>
    <w:rPr>
      <w:sz w:val="20"/>
      <w:szCs w:val="20"/>
    </w:rPr>
  </w:style>
  <w:style w:type="paragraph" w:customStyle="1" w:styleId="P30">
    <w:name w:val="P30"/>
    <w:basedOn w:val="Normal"/>
    <w:rsid w:val="002D6252"/>
    <w:pPr>
      <w:suppressAutoHyphens w:val="0"/>
      <w:snapToGrid w:val="0"/>
      <w:jc w:val="both"/>
    </w:pPr>
    <w:rPr>
      <w:b/>
      <w:szCs w:val="20"/>
    </w:rPr>
  </w:style>
  <w:style w:type="paragraph" w:customStyle="1" w:styleId="alnea">
    <w:name w:val="alínea"/>
    <w:basedOn w:val="Normal"/>
    <w:rsid w:val="002D6252"/>
    <w:pPr>
      <w:numPr>
        <w:numId w:val="2"/>
      </w:numPr>
      <w:suppressAutoHyphens w:val="0"/>
      <w:spacing w:before="120"/>
      <w:jc w:val="both"/>
    </w:pPr>
    <w:rPr>
      <w:color w:val="000000"/>
      <w:szCs w:val="20"/>
    </w:rPr>
  </w:style>
  <w:style w:type="paragraph" w:customStyle="1" w:styleId="Recuodecorpodetexto21">
    <w:name w:val="Recuo de corpo de texto 21"/>
    <w:basedOn w:val="Normal"/>
    <w:rsid w:val="002D6252"/>
    <w:pPr>
      <w:keepNext/>
      <w:suppressAutoHyphens w:val="0"/>
      <w:ind w:left="1440" w:hanging="720"/>
      <w:jc w:val="both"/>
    </w:pPr>
    <w:rPr>
      <w:rFonts w:ascii="Arial" w:hAnsi="Arial" w:cs="Arial"/>
      <w:sz w:val="22"/>
    </w:rPr>
  </w:style>
  <w:style w:type="paragraph" w:customStyle="1" w:styleId="xl27">
    <w:name w:val="xl27"/>
    <w:basedOn w:val="Normal"/>
    <w:rsid w:val="002D6252"/>
    <w:pPr>
      <w:suppressAutoHyphens w:val="0"/>
      <w:spacing w:before="280" w:after="280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Normal"/>
    <w:rsid w:val="002D6252"/>
    <w:pPr>
      <w:suppressAutoHyphens w:val="0"/>
      <w:spacing w:before="280" w:after="280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BodyText">
    <w:name w:val="BodyText"/>
    <w:rsid w:val="002D6252"/>
    <w:pPr>
      <w:suppressAutoHyphens/>
    </w:pPr>
    <w:rPr>
      <w:rFonts w:ascii="CG Times (WN)" w:hAnsi="CG Times (WN)" w:cs="CG Times (WN)"/>
      <w:color w:val="000000"/>
      <w:sz w:val="24"/>
      <w:lang w:eastAsia="zh-CN"/>
    </w:rPr>
  </w:style>
  <w:style w:type="paragraph" w:customStyle="1" w:styleId="Document1">
    <w:name w:val="Document 1"/>
    <w:rsid w:val="002D6252"/>
    <w:pPr>
      <w:keepNext/>
      <w:keepLines/>
      <w:tabs>
        <w:tab w:val="left" w:pos="-720"/>
      </w:tabs>
      <w:suppressAutoHyphens/>
    </w:pPr>
    <w:rPr>
      <w:rFonts w:ascii="Courier New" w:hAnsi="Courier New" w:cs="Courier New"/>
      <w:sz w:val="24"/>
      <w:lang w:eastAsia="zh-CN"/>
    </w:rPr>
  </w:style>
  <w:style w:type="paragraph" w:customStyle="1" w:styleId="TextosemFormatao1">
    <w:name w:val="Texto sem Formatação1"/>
    <w:basedOn w:val="Normal"/>
    <w:rsid w:val="002D6252"/>
    <w:pPr>
      <w:suppressAutoHyphens w:val="0"/>
    </w:pPr>
    <w:rPr>
      <w:rFonts w:ascii="Courier New" w:hAnsi="Courier New" w:cs="Courier New"/>
      <w:bCs/>
      <w:color w:val="000000"/>
      <w:sz w:val="20"/>
      <w:szCs w:val="20"/>
    </w:rPr>
  </w:style>
  <w:style w:type="paragraph" w:customStyle="1" w:styleId="Relat">
    <w:name w:val="Relat"/>
    <w:rsid w:val="002D6252"/>
    <w:pPr>
      <w:tabs>
        <w:tab w:val="left" w:pos="-23"/>
        <w:tab w:val="left" w:pos="1111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</w:tabs>
      <w:suppressAutoHyphens/>
      <w:jc w:val="both"/>
    </w:pPr>
    <w:rPr>
      <w:rFonts w:ascii="Arial" w:hAnsi="Arial" w:cs="Arial"/>
      <w:spacing w:val="-3"/>
      <w:sz w:val="24"/>
      <w:lang w:val="pt-BR" w:eastAsia="zh-CN"/>
    </w:rPr>
  </w:style>
  <w:style w:type="paragraph" w:styleId="Commarcadores2">
    <w:name w:val="List Bullet 2"/>
    <w:basedOn w:val="Normal"/>
    <w:rsid w:val="002D6252"/>
    <w:pPr>
      <w:suppressAutoHyphens w:val="0"/>
      <w:ind w:left="566" w:hanging="283"/>
    </w:pPr>
    <w:rPr>
      <w:rFonts w:ascii="Arial" w:hAnsi="Arial" w:cs="Arial"/>
    </w:rPr>
  </w:style>
  <w:style w:type="paragraph" w:customStyle="1" w:styleId="Item">
    <w:name w:val="Item"/>
    <w:basedOn w:val="Commarcadores2"/>
    <w:rsid w:val="002D6252"/>
    <w:pPr>
      <w:spacing w:before="60" w:after="60"/>
      <w:ind w:left="0" w:firstLine="0"/>
      <w:jc w:val="both"/>
    </w:pPr>
    <w:rPr>
      <w:sz w:val="20"/>
    </w:rPr>
  </w:style>
  <w:style w:type="paragraph" w:customStyle="1" w:styleId="Prembulo">
    <w:name w:val="Preâmbulo"/>
    <w:basedOn w:val="Normal"/>
    <w:rsid w:val="002D6252"/>
    <w:pPr>
      <w:suppressAutoHyphens w:val="0"/>
      <w:overflowPunct w:val="0"/>
      <w:autoSpaceDE w:val="0"/>
      <w:spacing w:before="240"/>
      <w:ind w:firstLine="1418"/>
      <w:jc w:val="both"/>
      <w:textAlignment w:val="baseline"/>
    </w:pPr>
    <w:rPr>
      <w:rFonts w:ascii="Arial" w:hAnsi="Arial" w:cs="Arial"/>
      <w:szCs w:val="20"/>
    </w:rPr>
  </w:style>
  <w:style w:type="paragraph" w:customStyle="1" w:styleId="Inciso">
    <w:name w:val="Inciso"/>
    <w:basedOn w:val="Normal"/>
    <w:rsid w:val="002D6252"/>
    <w:pPr>
      <w:suppressAutoHyphens w:val="0"/>
      <w:overflowPunct w:val="0"/>
      <w:autoSpaceDE w:val="0"/>
      <w:spacing w:before="240"/>
      <w:ind w:firstLine="1418"/>
      <w:jc w:val="both"/>
      <w:textAlignment w:val="baseline"/>
    </w:pPr>
    <w:rPr>
      <w:rFonts w:ascii="Arial" w:hAnsi="Arial" w:cs="Arial"/>
      <w:szCs w:val="20"/>
    </w:rPr>
  </w:style>
  <w:style w:type="paragraph" w:customStyle="1" w:styleId="Listadecontinuao1">
    <w:name w:val="Lista de continuação1"/>
    <w:basedOn w:val="Normal"/>
    <w:rsid w:val="002D6252"/>
    <w:pPr>
      <w:suppressAutoHyphens w:val="0"/>
      <w:spacing w:after="120"/>
      <w:ind w:left="283"/>
    </w:pPr>
    <w:rPr>
      <w:sz w:val="20"/>
      <w:szCs w:val="20"/>
    </w:rPr>
  </w:style>
  <w:style w:type="paragraph" w:styleId="Commarcadores3">
    <w:name w:val="List Bullet 3"/>
    <w:basedOn w:val="Normal"/>
    <w:rsid w:val="002D6252"/>
    <w:pPr>
      <w:suppressAutoHyphens w:val="0"/>
      <w:ind w:left="849" w:hanging="283"/>
    </w:pPr>
    <w:rPr>
      <w:sz w:val="20"/>
      <w:szCs w:val="20"/>
    </w:rPr>
  </w:style>
  <w:style w:type="paragraph" w:customStyle="1" w:styleId="OmniPage7">
    <w:name w:val="OmniPage #7"/>
    <w:basedOn w:val="Normal"/>
    <w:rsid w:val="002D6252"/>
    <w:pPr>
      <w:suppressAutoHyphens w:val="0"/>
    </w:pPr>
    <w:rPr>
      <w:rFonts w:ascii="Haettenschweiler" w:hAnsi="Haettenschweiler" w:cs="Haettenschweiler"/>
      <w:sz w:val="20"/>
      <w:szCs w:val="20"/>
      <w:lang w:val="en-US" w:eastAsia="en-US"/>
    </w:rPr>
  </w:style>
  <w:style w:type="paragraph" w:styleId="Commarcadores4">
    <w:name w:val="List Bullet 4"/>
    <w:basedOn w:val="Normal"/>
    <w:rsid w:val="002D6252"/>
    <w:pPr>
      <w:suppressAutoHyphens w:val="0"/>
      <w:ind w:left="1132" w:hanging="283"/>
    </w:pPr>
    <w:rPr>
      <w:sz w:val="20"/>
      <w:szCs w:val="20"/>
    </w:rPr>
  </w:style>
  <w:style w:type="paragraph" w:styleId="Commarcadores5">
    <w:name w:val="List Bullet 5"/>
    <w:basedOn w:val="Normal"/>
    <w:rsid w:val="002D6252"/>
    <w:pPr>
      <w:suppressAutoHyphens w:val="0"/>
      <w:ind w:left="1415" w:hanging="283"/>
    </w:pPr>
    <w:rPr>
      <w:sz w:val="20"/>
      <w:szCs w:val="20"/>
    </w:rPr>
  </w:style>
  <w:style w:type="paragraph" w:customStyle="1" w:styleId="p1">
    <w:name w:val="p1"/>
    <w:basedOn w:val="Normal"/>
    <w:rsid w:val="002D6252"/>
    <w:pPr>
      <w:numPr>
        <w:numId w:val="5"/>
      </w:numPr>
      <w:suppressAutoHyphens w:val="0"/>
      <w:ind w:left="1134" w:hanging="708"/>
      <w:jc w:val="both"/>
    </w:pPr>
    <w:rPr>
      <w:szCs w:val="20"/>
    </w:rPr>
  </w:style>
  <w:style w:type="paragraph" w:styleId="Pr-formataoHTML">
    <w:name w:val="HTML Preformatted"/>
    <w:basedOn w:val="Normal"/>
    <w:rsid w:val="002D6252"/>
    <w:pPr>
      <w:suppressAutoHyphens w:val="0"/>
    </w:pPr>
    <w:rPr>
      <w:rFonts w:ascii="Courier New" w:hAnsi="Courier New" w:cs="Courier New"/>
      <w:szCs w:val="20"/>
    </w:rPr>
  </w:style>
  <w:style w:type="paragraph" w:styleId="PargrafodaLista">
    <w:name w:val="List Paragraph"/>
    <w:basedOn w:val="Normal"/>
    <w:qFormat/>
    <w:rsid w:val="002D6252"/>
    <w:pPr>
      <w:suppressAutoHyphens w:val="0"/>
      <w:ind w:left="708"/>
    </w:pPr>
    <w:rPr>
      <w:sz w:val="20"/>
      <w:szCs w:val="20"/>
    </w:rPr>
  </w:style>
  <w:style w:type="paragraph" w:styleId="Textodebalo">
    <w:name w:val="Balloon Text"/>
    <w:basedOn w:val="Normal"/>
    <w:rsid w:val="002D6252"/>
    <w:pPr>
      <w:suppressAutoHyphens w:val="0"/>
    </w:pPr>
    <w:rPr>
      <w:rFonts w:ascii="Tahoma" w:hAnsi="Tahoma" w:cs="Tahoma"/>
      <w:sz w:val="16"/>
      <w:szCs w:val="16"/>
    </w:rPr>
  </w:style>
  <w:style w:type="paragraph" w:customStyle="1" w:styleId="WW-Corpodetexto1">
    <w:name w:val="WW-Corpo de texto1"/>
    <w:rsid w:val="002D6252"/>
    <w:pPr>
      <w:suppressAutoHyphens/>
    </w:pPr>
    <w:rPr>
      <w:rFonts w:ascii="CG Times" w:hAnsi="CG Times" w:cs="CG Times"/>
      <w:color w:val="000000"/>
      <w:sz w:val="24"/>
      <w:lang w:eastAsia="zh-CN"/>
    </w:rPr>
  </w:style>
  <w:style w:type="paragraph" w:customStyle="1" w:styleId="ITEM0">
    <w:name w:val="ITEM"/>
    <w:basedOn w:val="Ttulo8"/>
    <w:rsid w:val="002D6252"/>
    <w:rPr>
      <w:rFonts w:ascii="Arial" w:hAnsi="Arial" w:cs="Arial"/>
      <w:b/>
      <w:i w:val="0"/>
    </w:rPr>
  </w:style>
  <w:style w:type="paragraph" w:customStyle="1" w:styleId="Conteudo">
    <w:name w:val="Conteudo"/>
    <w:basedOn w:val="Corpodetexto1"/>
    <w:rsid w:val="002D6252"/>
    <w:pPr>
      <w:widowControl w:val="0"/>
      <w:numPr>
        <w:numId w:val="6"/>
      </w:numPr>
      <w:ind w:left="0" w:firstLine="0"/>
      <w:jc w:val="both"/>
    </w:pPr>
    <w:rPr>
      <w:rFonts w:ascii="Arial" w:hAnsi="Arial" w:cs="Arial"/>
      <w:sz w:val="20"/>
      <w:lang w:val="pt-BR"/>
    </w:rPr>
  </w:style>
  <w:style w:type="paragraph" w:customStyle="1" w:styleId="conteudo2">
    <w:name w:val="conteudo2"/>
    <w:basedOn w:val="Conteudo"/>
    <w:rsid w:val="002D6252"/>
    <w:pPr>
      <w:numPr>
        <w:numId w:val="0"/>
      </w:numPr>
    </w:pPr>
  </w:style>
  <w:style w:type="paragraph" w:customStyle="1" w:styleId="Ttulodetabela">
    <w:name w:val="Título de tabela"/>
    <w:basedOn w:val="Contedodatabela"/>
    <w:rsid w:val="002D6252"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A20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B7328"/>
    <w:pPr>
      <w:suppressAutoHyphens/>
      <w:overflowPunct w:val="0"/>
      <w:autoSpaceDE w:val="0"/>
      <w:autoSpaceDN w:val="0"/>
      <w:textAlignment w:val="baseline"/>
    </w:pPr>
    <w:rPr>
      <w:rFonts w:ascii="Arial" w:hAnsi="Arial" w:cs="Arial"/>
      <w:kern w:val="3"/>
      <w:sz w:val="24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893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UNIDADE CONTINENTE</vt:lpstr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UNIDADE CONTINENTE</dc:title>
  <dc:subject/>
  <dc:creator>dalete</dc:creator>
  <cp:keywords/>
  <dc:description/>
  <cp:lastModifiedBy>Sergio Avila</cp:lastModifiedBy>
  <cp:revision>18</cp:revision>
  <cp:lastPrinted>2009-01-15T17:07:00Z</cp:lastPrinted>
  <dcterms:created xsi:type="dcterms:W3CDTF">2022-05-08T20:46:00Z</dcterms:created>
  <dcterms:modified xsi:type="dcterms:W3CDTF">2023-08-31T13:38:00Z</dcterms:modified>
</cp:coreProperties>
</file>